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109" w:after="0"/>
        <w:ind w:left="1304" w:right="110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28pt;height:53.21pt">
            <v:imagedata r:id="rId4" o:title=""/>
            <w10:anchorlock/>
          </v:shape>
        </w:pict>
      </w:r>
    </w:p>
    <w:p>
      <w:pPr>
        <w:spacing w:before="420" w:after="0"/>
        <w:ind w:left="2248" w:right="2170" w:firstLine="0"/>
        <w:jc w:val="both"/>
      </w:pPr>
      <w:r>
        <w:rPr>
          <w:rFonts w:ascii="Times New Roman" w:eastAsia="Times New Roman" w:hAnsi="Times New Roman" w:cs="Times New Roman"/>
          <w:color w:val="000000"/>
          <w:spacing w:val="4"/>
          <w:sz w:val="42"/>
          <w:shd w:val="clear" w:color="auto" w:fill="FFFFFF"/>
        </w:rPr>
        <w:t>Streaming</w:t>
      </w:r>
      <w:r>
        <w:rPr>
          <w:rFonts w:ascii="Times New Roman" w:eastAsia="Times New Roman" w:hAnsi="Times New Roman" w:cs="Times New Roman"/>
          <w:color w:val="000000"/>
          <w:spacing w:val="0"/>
          <w:sz w:val="42"/>
          <w:shd w:val="clear" w:color="auto" w:fill="FFFFFF"/>
        </w:rPr>
        <w:t xml:space="preserve">   videos</w:t>
      </w:r>
    </w:p>
    <w:p>
      <w:pPr>
        <w:spacing w:before="112" w:after="0"/>
        <w:ind w:left="0" w:right="-200" w:firstLine="0"/>
        <w:jc w:val="both"/>
        <w:sectPr>
          <w:pgSz w:w="11900" w:h="16840"/>
          <w:pgMar w:top="640" w:right="2102" w:bottom="640" w:left="2068" w:header="720" w:footer="720"/>
          <w:cols w:space="720"/>
          <w:titlePg w:val="0"/>
        </w:sectPr>
      </w:pPr>
      <w:r>
        <w:rPr>
          <w:rFonts w:ascii="Times New Roman" w:eastAsia="Times New Roman" w:hAnsi="Times New Roman" w:cs="Times New Roman"/>
          <w:color w:val="666666"/>
          <w:spacing w:val="3"/>
          <w:sz w:val="26"/>
          <w:shd w:val="clear" w:color="auto" w:fill="FFFFFF"/>
        </w:rPr>
        <w:t>Problem</w:t>
      </w:r>
      <w:r>
        <w:rPr>
          <w:rFonts w:ascii="Times New Roman" w:eastAsia="Times New Roman" w:hAnsi="Times New Roman" w:cs="Times New Roman"/>
          <w:color w:val="666666"/>
          <w:spacing w:val="0"/>
          <w:sz w:val="26"/>
          <w:shd w:val="clear" w:color="auto" w:fill="FFFFFF"/>
        </w:rPr>
        <w:t xml:space="preserve">   statement </w:t>
      </w:r>
      <w:r>
        <w:rPr>
          <w:rFonts w:ascii="Times New Roman" w:eastAsia="Times New Roman" w:hAnsi="Times New Roman" w:cs="Times New Roman"/>
          <w:color w:val="666666"/>
          <w:spacing w:val="51"/>
          <w:sz w:val="26"/>
          <w:shd w:val="clear" w:color="auto" w:fill="FFFFFF"/>
        </w:rPr>
        <w:t xml:space="preserve"> </w:t>
      </w:r>
      <w:r>
        <w:rPr>
          <w:rFonts w:ascii="Times New Roman" w:eastAsia="Times New Roman" w:hAnsi="Times New Roman" w:cs="Times New Roman"/>
          <w:color w:val="666666"/>
          <w:spacing w:val="0"/>
          <w:sz w:val="26"/>
          <w:shd w:val="clear" w:color="auto" w:fill="FFFFFF"/>
        </w:rPr>
        <w:t xml:space="preserve"> for   Online   </w:t>
      </w:r>
      <w:r>
        <w:rPr>
          <w:rFonts w:ascii="Times New Roman" w:eastAsia="Times New Roman" w:hAnsi="Times New Roman" w:cs="Times New Roman"/>
          <w:color w:val="666666"/>
          <w:spacing w:val="3"/>
          <w:sz w:val="26"/>
          <w:shd w:val="clear" w:color="auto" w:fill="FFFFFF"/>
        </w:rPr>
        <w:t>Qualification</w:t>
      </w:r>
      <w:r>
        <w:rPr>
          <w:rFonts w:ascii="Times New Roman" w:eastAsia="Times New Roman" w:hAnsi="Times New Roman" w:cs="Times New Roman"/>
          <w:color w:val="666666"/>
          <w:spacing w:val="0"/>
          <w:sz w:val="26"/>
          <w:shd w:val="clear" w:color="auto" w:fill="FFFFFF"/>
        </w:rPr>
        <w:t xml:space="preserve">   </w:t>
      </w:r>
      <w:r>
        <w:rPr>
          <w:rFonts w:ascii="Times New Roman" w:eastAsia="Times New Roman" w:hAnsi="Times New Roman" w:cs="Times New Roman"/>
          <w:color w:val="666666"/>
          <w:spacing w:val="6"/>
          <w:sz w:val="26"/>
          <w:shd w:val="clear" w:color="auto" w:fill="FFFFFF"/>
        </w:rPr>
        <w:t>Round,</w:t>
      </w:r>
      <w:r>
        <w:rPr>
          <w:rFonts w:ascii="Times New Roman" w:eastAsia="Times New Roman" w:hAnsi="Times New Roman" w:cs="Times New Roman"/>
          <w:color w:val="666666"/>
          <w:spacing w:val="0"/>
          <w:sz w:val="26"/>
          <w:shd w:val="clear" w:color="auto" w:fill="FFFFFF"/>
        </w:rPr>
        <w:t xml:space="preserve">   </w:t>
      </w:r>
      <w:r>
        <w:rPr>
          <w:rFonts w:ascii="Times New Roman" w:eastAsia="Times New Roman" w:hAnsi="Times New Roman" w:cs="Times New Roman"/>
          <w:color w:val="666666"/>
          <w:spacing w:val="7"/>
          <w:sz w:val="26"/>
          <w:shd w:val="clear" w:color="auto" w:fill="FFFFFF"/>
        </w:rPr>
        <w:t>Hash</w:t>
      </w:r>
      <w:r>
        <w:rPr>
          <w:rFonts w:ascii="Times New Roman" w:eastAsia="Times New Roman" w:hAnsi="Times New Roman" w:cs="Times New Roman"/>
          <w:color w:val="666666"/>
          <w:spacing w:val="0"/>
          <w:sz w:val="26"/>
          <w:shd w:val="clear" w:color="auto" w:fill="FFFFFF"/>
        </w:rPr>
        <w:t xml:space="preserve">   Code   </w:t>
      </w:r>
      <w:r>
        <w:rPr>
          <w:rFonts w:ascii="Times New Roman" w:eastAsia="Times New Roman" w:hAnsi="Times New Roman" w:cs="Times New Roman"/>
          <w:color w:val="666666"/>
          <w:spacing w:val="15"/>
          <w:sz w:val="26"/>
          <w:shd w:val="clear" w:color="auto" w:fill="FFFFFF"/>
        </w:rPr>
        <w:t>2017</w:t>
      </w:r>
      <w:r>
        <w:cr/>
      </w:r>
    </w:p>
    <w:p/>
    <w:p>
      <w:pPr>
        <w:spacing w:before="0" w:after="0" w:line="354" w:lineRule="exact"/>
        <w:ind w:left="30" w:right="8731" w:firstLine="0"/>
        <w:jc w:val="both"/>
      </w:pPr>
      <w:r>
        <w:rPr>
          <w:rFonts w:ascii="Times New Roman" w:eastAsia="Times New Roman" w:hAnsi="Times New Roman" w:cs="Times New Roman"/>
          <w:color w:val="000000"/>
          <w:spacing w:val="1"/>
          <w:sz w:val="32"/>
          <w:shd w:val="clear" w:color="auto" w:fill="FFFFFF"/>
        </w:rPr>
        <w:t>Introduction</w:t>
      </w:r>
    </w:p>
    <w:p>
      <w:pPr>
        <w:spacing w:before="22" w:after="0" w:line="300" w:lineRule="exact"/>
        <w:ind w:left="30" w:right="-185" w:firstLine="0"/>
        <w:jc w:val="both"/>
      </w:pPr>
      <w:r>
        <w:rPr>
          <w:rFonts w:ascii="Arial" w:eastAsia="Arial" w:hAnsi="Arial" w:cs="Arial"/>
          <w:color w:val="000000"/>
          <w:spacing w:val="0"/>
          <w:sz w:val="22"/>
          <w:shd w:val="clear" w:color="auto" w:fill="FFFFFF"/>
        </w:rPr>
        <w:t xml:space="preserve">Have you ever wondered what happens behind the scenes when you watch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YouTube video? As more and </w:t>
      </w:r>
      <w:r>
        <w:rPr>
          <w:rFonts w:ascii="Arial" w:eastAsia="Arial" w:hAnsi="Arial" w:cs="Arial"/>
          <w:color w:val="000000"/>
          <w:spacing w:val="14"/>
          <w:sz w:val="22"/>
          <w:shd w:val="clear" w:color="auto" w:fill="FFFFFF"/>
        </w:rPr>
        <w:t xml:space="preserve"> </w:t>
      </w:r>
      <w:r>
        <w:rPr>
          <w:rFonts w:ascii="Arial" w:eastAsia="Arial" w:hAnsi="Arial" w:cs="Arial"/>
          <w:color w:val="000000"/>
          <w:spacing w:val="0"/>
          <w:sz w:val="22"/>
          <w:shd w:val="clear" w:color="auto" w:fill="FFFFFF"/>
        </w:rPr>
        <w:t xml:space="preserve">more  people  watch  online  videos  (and  as  the  size  of  these  videos  increases),  it  is  critical  that video-serving   infrastructure   is   optimized   to   handle   requests   reliably   and   quickly. </w:t>
      </w:r>
    </w:p>
    <w:p>
      <w:pPr>
        <w:spacing w:before="300" w:after="0" w:line="300" w:lineRule="exact"/>
        <w:ind w:left="30" w:right="-193" w:firstLine="0"/>
        <w:jc w:val="both"/>
      </w:pPr>
      <w:r>
        <w:rPr>
          <w:rFonts w:ascii="Arial" w:eastAsia="Arial" w:hAnsi="Arial" w:cs="Arial"/>
          <w:color w:val="000000"/>
          <w:spacing w:val="0"/>
          <w:sz w:val="22"/>
          <w:shd w:val="clear" w:color="auto" w:fill="FFFFFF"/>
        </w:rPr>
        <w:t xml:space="preserve">This typically involves putting in place cache servers, which store copies of popular videos. When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user request for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particular video arrives, it can be handled by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cache server close to the user, rather than by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remote   data   center   thousands   of   kilometers   away. </w:t>
      </w:r>
    </w:p>
    <w:p>
      <w:pPr>
        <w:spacing w:before="354" w:after="0"/>
        <w:ind w:left="30" w:right="3302" w:firstLine="0"/>
        <w:jc w:val="both"/>
      </w:pPr>
      <w:r>
        <w:rPr>
          <w:rFonts w:ascii="Arial" w:eastAsia="Arial" w:hAnsi="Arial" w:cs="Arial"/>
          <w:color w:val="000000"/>
          <w:spacing w:val="0"/>
          <w:sz w:val="22"/>
          <w:shd w:val="clear" w:color="auto" w:fill="FFFFFF"/>
        </w:rPr>
        <w:t xml:space="preserve">But   how   should   you   decide   which   videos   to   put   in   which   cache   servers? </w:t>
      </w:r>
    </w:p>
    <w:p>
      <w:pPr>
        <w:spacing w:before="268" w:after="0"/>
        <w:ind w:left="30" w:right="9723" w:firstLine="0"/>
        <w:jc w:val="both"/>
      </w:pPr>
      <w:r>
        <w:rPr>
          <w:rFonts w:ascii="Times New Roman" w:eastAsia="Times New Roman" w:hAnsi="Times New Roman" w:cs="Times New Roman"/>
          <w:color w:val="000000"/>
          <w:spacing w:val="0"/>
          <w:sz w:val="32"/>
          <w:shd w:val="clear" w:color="auto" w:fill="FFFFFF"/>
        </w:rPr>
        <w:t>Task</w:t>
      </w:r>
    </w:p>
    <w:p>
      <w:pPr>
        <w:spacing w:before="22" w:after="0" w:line="300" w:lineRule="exact"/>
        <w:ind w:left="30" w:right="-183" w:firstLine="0"/>
        <w:jc w:val="both"/>
      </w:pPr>
      <w:r>
        <w:rPr>
          <w:rFonts w:ascii="Arial" w:eastAsia="Arial" w:hAnsi="Arial" w:cs="Arial"/>
          <w:color w:val="000000"/>
          <w:spacing w:val="0"/>
          <w:sz w:val="22"/>
          <w:shd w:val="clear" w:color="auto" w:fill="FFFFFF"/>
        </w:rPr>
        <w:t xml:space="preserve">Given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description of cache servers, network endpoints and videos, along with predicted requests for individual videos,  </w:t>
      </w:r>
      <w:r>
        <w:rPr>
          <w:rFonts w:ascii="Arial" w:eastAsia="Arial" w:hAnsi="Arial" w:cs="Arial"/>
          <w:b/>
          <w:color w:val="000000"/>
          <w:spacing w:val="0"/>
          <w:sz w:val="22"/>
          <w:shd w:val="clear" w:color="auto" w:fill="FFFFFF"/>
        </w:rPr>
        <w:t>decide which videos to put in which cache server</w:t>
      </w:r>
      <w:r>
        <w:rPr>
          <w:rFonts w:ascii="Arial" w:eastAsia="Arial" w:hAnsi="Arial" w:cs="Arial"/>
          <w:color w:val="000000"/>
          <w:spacing w:val="0"/>
          <w:sz w:val="22"/>
          <w:shd w:val="clear" w:color="auto" w:fill="FFFFFF"/>
        </w:rPr>
        <w:t xml:space="preserve"> in order to minimize the average waiting   time   for   all   requests. </w:t>
      </w:r>
    </w:p>
    <w:p>
      <w:pPr>
        <w:spacing w:before="268" w:after="0"/>
        <w:ind w:left="30" w:right="7628" w:firstLine="0"/>
        <w:jc w:val="both"/>
      </w:pPr>
      <w:r>
        <w:rPr>
          <w:rFonts w:ascii="Times New Roman" w:eastAsia="Times New Roman" w:hAnsi="Times New Roman" w:cs="Times New Roman"/>
          <w:color w:val="000000"/>
          <w:spacing w:val="3"/>
          <w:sz w:val="32"/>
          <w:shd w:val="clear" w:color="auto" w:fill="FFFFFF"/>
        </w:rPr>
        <w:t>Problem</w:t>
      </w:r>
      <w:r>
        <w:rPr>
          <w:rFonts w:ascii="Times New Roman" w:eastAsia="Times New Roman" w:hAnsi="Times New Roman" w:cs="Times New Roman"/>
          <w:color w:val="000000"/>
          <w:spacing w:val="0"/>
          <w:sz w:val="32"/>
          <w:shd w:val="clear" w:color="auto" w:fill="FFFFFF"/>
        </w:rPr>
        <w:t xml:space="preserve">   description</w:t>
      </w:r>
    </w:p>
    <w:p>
      <w:pPr>
        <w:spacing w:before="77" w:after="0"/>
        <w:ind w:left="30" w:right="4816" w:firstLine="0"/>
        <w:jc w:val="both"/>
      </w:pPr>
      <w:r>
        <w:rPr>
          <w:rFonts w:ascii="Arial" w:eastAsia="Arial" w:hAnsi="Arial" w:cs="Arial"/>
          <w:color w:val="000000"/>
          <w:spacing w:val="0"/>
          <w:sz w:val="22"/>
          <w:shd w:val="clear" w:color="auto" w:fill="FFFFFF"/>
        </w:rPr>
        <w:t xml:space="preserve">The   picture   below   represents   the   video   serving   network. </w:t>
      </w:r>
    </w:p>
    <w:p>
      <w:pPr>
        <w:spacing w:before="73" w:after="0"/>
        <w:ind w:left="959" w:right="821" w:firstLine="0"/>
        <w:jc w:val="both"/>
      </w:pPr>
      <w:r>
        <w:pict>
          <v:shape id="_x0000_i1026" type="#_x0000_t75" style="width:428.64pt;height:222.56pt">
            <v:imagedata r:id="rId5" o:title=""/>
            <w10:anchorlock/>
          </v:shape>
        </w:pict>
      </w:r>
    </w:p>
    <w:p>
      <w:pPr>
        <w:spacing w:before="608" w:after="0"/>
        <w:ind w:left="30" w:right="9572" w:firstLine="0"/>
        <w:jc w:val="both"/>
      </w:pPr>
      <w:r>
        <w:rPr>
          <w:rFonts w:ascii="Times New Roman" w:eastAsia="Times New Roman" w:hAnsi="Times New Roman" w:cs="Times New Roman"/>
          <w:b/>
          <w:color w:val="000000"/>
          <w:spacing w:val="0"/>
          <w:sz w:val="26"/>
          <w:shd w:val="clear" w:color="auto" w:fill="FFFFFF"/>
        </w:rPr>
        <w:t>Videos</w:t>
      </w:r>
    </w:p>
    <w:p>
      <w:pPr>
        <w:spacing w:before="5" w:after="0" w:line="300" w:lineRule="exact"/>
        <w:ind w:left="30" w:right="-187" w:firstLine="0"/>
        <w:jc w:val="both"/>
      </w:pPr>
      <w:r>
        <w:rPr>
          <w:rFonts w:ascii="Arial" w:eastAsia="Arial" w:hAnsi="Arial" w:cs="Arial"/>
          <w:color w:val="000000"/>
          <w:spacing w:val="0"/>
          <w:sz w:val="22"/>
          <w:shd w:val="clear" w:color="auto" w:fill="FFFFFF"/>
        </w:rPr>
        <w:t xml:space="preserve">Each video has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size given in megabytes (MB). The data center stores </w:t>
      </w:r>
      <w:r>
        <w:rPr>
          <w:rFonts w:ascii="Arial" w:eastAsia="Arial" w:hAnsi="Arial" w:cs="Arial"/>
          <w:b/>
          <w:color w:val="000000"/>
          <w:spacing w:val="0"/>
          <w:sz w:val="22"/>
          <w:shd w:val="clear" w:color="auto" w:fill="FFFFFF"/>
        </w:rPr>
        <w:t>all</w:t>
      </w:r>
      <w:r>
        <w:rPr>
          <w:rFonts w:ascii="Arial" w:eastAsia="Arial" w:hAnsi="Arial" w:cs="Arial"/>
          <w:color w:val="000000"/>
          <w:spacing w:val="0"/>
          <w:sz w:val="22"/>
          <w:shd w:val="clear" w:color="auto" w:fill="FFFFFF"/>
        </w:rPr>
        <w:t xml:space="preserve"> </w:t>
      </w:r>
      <w:r>
        <w:rPr>
          <w:rFonts w:ascii="Arial" w:eastAsia="Arial" w:hAnsi="Arial" w:cs="Arial"/>
          <w:b/>
          <w:color w:val="000000"/>
          <w:spacing w:val="122"/>
          <w:sz w:val="22"/>
          <w:shd w:val="clear" w:color="auto" w:fill="FFFFFF"/>
        </w:rPr>
        <w:t xml:space="preserve"> </w:t>
      </w:r>
      <w:r>
        <w:rPr>
          <w:rFonts w:ascii="Arial" w:eastAsia="Arial" w:hAnsi="Arial" w:cs="Arial"/>
          <w:b/>
          <w:color w:val="000000"/>
          <w:spacing w:val="0"/>
          <w:sz w:val="22"/>
          <w:shd w:val="clear" w:color="auto" w:fill="FFFFFF"/>
        </w:rPr>
        <w:t xml:space="preserve">videos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Additionally, each video can </w:t>
      </w:r>
      <w:r>
        <w:rPr>
          <w:rFonts w:ascii="Arial" w:eastAsia="Arial" w:hAnsi="Arial" w:cs="Arial"/>
          <w:color w:val="000000"/>
          <w:spacing w:val="14"/>
          <w:sz w:val="22"/>
          <w:shd w:val="clear" w:color="auto" w:fill="FFFFFF"/>
        </w:rPr>
        <w:t xml:space="preserve"> </w:t>
      </w:r>
      <w:r>
        <w:rPr>
          <w:rFonts w:ascii="Arial" w:eastAsia="Arial" w:hAnsi="Arial" w:cs="Arial"/>
          <w:color w:val="000000"/>
          <w:spacing w:val="0"/>
          <w:sz w:val="22"/>
          <w:shd w:val="clear" w:color="auto" w:fill="FFFFFF"/>
        </w:rPr>
        <w:t xml:space="preserve">be </w:t>
      </w:r>
      <w:r>
        <w:rPr>
          <w:rFonts w:ascii="Arial" w:eastAsia="Arial" w:hAnsi="Arial" w:cs="Arial"/>
          <w:color w:val="000000"/>
          <w:spacing w:val="14"/>
          <w:sz w:val="22"/>
          <w:shd w:val="clear" w:color="auto" w:fill="FFFFFF"/>
        </w:rPr>
        <w:t xml:space="preserve"> </w:t>
      </w:r>
      <w:r>
        <w:rPr>
          <w:rFonts w:ascii="Arial" w:eastAsia="Arial" w:hAnsi="Arial" w:cs="Arial"/>
          <w:color w:val="000000"/>
          <w:spacing w:val="0"/>
          <w:sz w:val="22"/>
          <w:shd w:val="clear" w:color="auto" w:fill="FFFFFF"/>
        </w:rPr>
        <w:t xml:space="preserve">put </w:t>
      </w:r>
      <w:r>
        <w:rPr>
          <w:rFonts w:ascii="Arial" w:eastAsia="Arial" w:hAnsi="Arial" w:cs="Arial"/>
          <w:color w:val="000000"/>
          <w:spacing w:val="14"/>
          <w:sz w:val="22"/>
          <w:shd w:val="clear" w:color="auto" w:fill="FFFFFF"/>
        </w:rPr>
        <w:t xml:space="preserve"> </w:t>
      </w:r>
      <w:r>
        <w:rPr>
          <w:rFonts w:ascii="Arial" w:eastAsia="Arial" w:hAnsi="Arial" w:cs="Arial"/>
          <w:color w:val="000000"/>
          <w:spacing w:val="0"/>
          <w:sz w:val="22"/>
          <w:shd w:val="clear" w:color="auto" w:fill="FFFFFF"/>
        </w:rPr>
        <w:t xml:space="preserve">in  0,  1,  or  more  </w:t>
      </w:r>
      <w:r>
        <w:rPr>
          <w:rFonts w:ascii="Arial" w:eastAsia="Arial" w:hAnsi="Arial" w:cs="Arial"/>
          <w:b/>
          <w:color w:val="000000"/>
          <w:spacing w:val="0"/>
          <w:sz w:val="22"/>
          <w:shd w:val="clear" w:color="auto" w:fill="FFFFFF"/>
        </w:rPr>
        <w:t xml:space="preserve">cache  servers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Each  cache  server  has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maximum  capacity  given  in megabytes. </w:t>
      </w:r>
    </w:p>
    <w:p>
      <w:pPr>
        <w:spacing w:before="262" w:after="0"/>
        <w:ind w:left="30" w:right="9182" w:firstLine="0"/>
        <w:jc w:val="both"/>
      </w:pPr>
      <w:r>
        <w:rPr>
          <w:rFonts w:ascii="Times New Roman" w:eastAsia="Times New Roman" w:hAnsi="Times New Roman" w:cs="Times New Roman"/>
          <w:b/>
          <w:color w:val="000000"/>
          <w:spacing w:val="0"/>
          <w:sz w:val="26"/>
          <w:shd w:val="clear" w:color="auto" w:fill="FFFFFF"/>
        </w:rPr>
        <w:t>Endpoints</w:t>
      </w:r>
    </w:p>
    <w:p>
      <w:pPr>
        <w:spacing w:before="5" w:after="0" w:line="300" w:lineRule="exact"/>
        <w:ind w:left="30" w:right="-190" w:firstLine="0"/>
        <w:jc w:val="both"/>
      </w:pPr>
      <w:r>
        <w:rPr>
          <w:rFonts w:ascii="Arial" w:eastAsia="Arial" w:hAnsi="Arial" w:cs="Arial"/>
          <w:color w:val="000000"/>
          <w:spacing w:val="0"/>
          <w:sz w:val="22"/>
          <w:shd w:val="clear" w:color="auto" w:fill="FFFFFF"/>
        </w:rPr>
        <w:t xml:space="preserve">Each </w:t>
      </w:r>
      <w:r>
        <w:rPr>
          <w:rFonts w:ascii="Arial" w:eastAsia="Arial" w:hAnsi="Arial" w:cs="Arial"/>
          <w:b/>
          <w:color w:val="000000"/>
          <w:spacing w:val="0"/>
          <w:sz w:val="22"/>
          <w:shd w:val="clear" w:color="auto" w:fill="FFFFFF"/>
        </w:rPr>
        <w:t>endpoint</w:t>
      </w:r>
      <w:r>
        <w:rPr>
          <w:rFonts w:ascii="Arial" w:eastAsia="Arial" w:hAnsi="Arial" w:cs="Arial"/>
          <w:color w:val="000000"/>
          <w:spacing w:val="0"/>
          <w:sz w:val="22"/>
          <w:shd w:val="clear" w:color="auto" w:fill="FFFFFF"/>
        </w:rPr>
        <w:t xml:space="preserve"> </w:t>
      </w:r>
      <w:r>
        <w:rPr>
          <w:rFonts w:ascii="Arial" w:eastAsia="Arial" w:hAnsi="Arial" w:cs="Arial"/>
          <w:b/>
          <w:color w:val="000000"/>
          <w:spacing w:val="805"/>
          <w:sz w:val="22"/>
          <w:shd w:val="clear" w:color="auto" w:fill="FFFFFF"/>
        </w:rPr>
        <w:t xml:space="preserve"> </w:t>
      </w:r>
      <w:r>
        <w:rPr>
          <w:rFonts w:ascii="Arial" w:eastAsia="Arial" w:hAnsi="Arial" w:cs="Arial"/>
          <w:b/>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represents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group of users connecting to the Internet in the same geographical area (for example,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neighborhood in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city). Every endpoint is connected to the data center. Additionally, each endpoint   may   (but   doesn’t   have   to)   be   connected   to   </w:t>
      </w:r>
      <w:r>
        <w:rPr>
          <w:rFonts w:ascii="Arial" w:eastAsia="Arial" w:hAnsi="Arial" w:cs="Arial"/>
          <w:color w:val="000000"/>
          <w:spacing w:val="-2147483648"/>
          <w:sz w:val="22"/>
          <w:shd w:val="clear" w:color="auto" w:fill="FFFFFF"/>
        </w:rPr>
        <w:t>1</w:t>
      </w:r>
      <w:r>
        <w:rPr>
          <w:rFonts w:ascii="Arial" w:eastAsia="Arial" w:hAnsi="Arial" w:cs="Arial"/>
          <w:color w:val="000000"/>
          <w:spacing w:val="0"/>
          <w:sz w:val="22"/>
          <w:shd w:val="clear" w:color="auto" w:fill="FFFFFF"/>
        </w:rPr>
        <w:t xml:space="preserve">   or   more   cache   servers </w:t>
      </w:r>
      <w:r>
        <w:rPr>
          <w:rFonts w:ascii="Arial" w:eastAsia="Arial" w:hAnsi="Arial" w:cs="Arial"/>
          <w:b/>
          <w:color w:val="000000"/>
          <w:spacing w:val="-2147483648"/>
          <w:sz w:val="22"/>
          <w:shd w:val="clear" w:color="auto" w:fill="FFFFFF"/>
        </w:rPr>
        <w:t>.</w:t>
      </w:r>
      <w:r>
        <w:rPr>
          <w:rFonts w:ascii="Arial" w:eastAsia="Arial" w:hAnsi="Arial" w:cs="Arial"/>
          <w:b/>
          <w:color w:val="000000"/>
          <w:spacing w:val="0"/>
          <w:sz w:val="22"/>
          <w:shd w:val="clear" w:color="auto" w:fill="FFFFFF"/>
        </w:rPr>
        <w:t xml:space="preserve"> </w:t>
      </w:r>
    </w:p>
    <w:p>
      <w:pPr>
        <w:spacing w:before="300" w:after="0" w:line="300" w:lineRule="exact"/>
        <w:ind w:left="30" w:right="-191" w:firstLine="0"/>
        <w:jc w:val="both"/>
      </w:pPr>
      <w:r>
        <w:rPr>
          <w:rFonts w:ascii="Arial" w:eastAsia="Arial" w:hAnsi="Arial" w:cs="Arial"/>
          <w:color w:val="000000"/>
          <w:spacing w:val="0"/>
          <w:sz w:val="22"/>
          <w:shd w:val="clear" w:color="auto" w:fill="FFFFFF"/>
        </w:rPr>
        <w:t xml:space="preserve">Each endpoint is characterized by the latency of its connection to the data center (how long it takes to serve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video from the data center to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user in this endpoint), and by the latencies to each cache server that the </w:t>
      </w:r>
      <w:r>
        <w:rPr>
          <w:rFonts w:ascii="Arial" w:eastAsia="Arial" w:hAnsi="Arial" w:cs="Arial"/>
          <w:color w:val="000000"/>
          <w:spacing w:val="0"/>
          <w:sz w:val="22"/>
          <w:shd w:val="clear" w:color="auto" w:fill="FFFFFF"/>
        </w:rPr>
        <w:t xml:space="preserve">endpoint is connected to (how long it takes to serve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video stored in the given cache server to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user in this   endpoint). </w:t>
      </w:r>
    </w:p>
    <w:p>
      <w:pPr>
        <w:spacing w:before="262" w:after="0"/>
        <w:ind w:left="30" w:right="9327" w:firstLine="0"/>
        <w:jc w:val="both"/>
      </w:pPr>
      <w:r>
        <w:rPr>
          <w:rFonts w:ascii="Times New Roman" w:eastAsia="Times New Roman" w:hAnsi="Times New Roman" w:cs="Times New Roman"/>
          <w:b/>
          <w:color w:val="000000"/>
          <w:spacing w:val="0"/>
          <w:sz w:val="26"/>
          <w:shd w:val="clear" w:color="auto" w:fill="FFFFFF"/>
        </w:rPr>
        <w:t>Requests</w:t>
      </w:r>
    </w:p>
    <w:p>
      <w:pPr>
        <w:spacing w:before="5" w:after="0" w:line="300" w:lineRule="exact"/>
        <w:ind w:left="30" w:right="-187" w:firstLine="0"/>
        <w:jc w:val="both"/>
      </w:pPr>
      <w:r>
        <w:rPr>
          <w:rFonts w:ascii="Arial" w:eastAsia="Arial" w:hAnsi="Arial" w:cs="Arial"/>
          <w:color w:val="000000"/>
          <w:spacing w:val="0"/>
          <w:sz w:val="22"/>
          <w:shd w:val="clear" w:color="auto" w:fill="FFFFFF"/>
        </w:rPr>
        <w:t xml:space="preserve">The predicted  </w:t>
      </w:r>
      <w:r>
        <w:rPr>
          <w:rFonts w:ascii="Arial" w:eastAsia="Arial" w:hAnsi="Arial" w:cs="Arial"/>
          <w:b/>
          <w:color w:val="000000"/>
          <w:spacing w:val="0"/>
          <w:sz w:val="22"/>
          <w:shd w:val="clear" w:color="auto" w:fill="FFFFFF"/>
        </w:rPr>
        <w:t>requests</w:t>
      </w:r>
      <w:r>
        <w:rPr>
          <w:rFonts w:ascii="Arial" w:eastAsia="Arial" w:hAnsi="Arial" w:cs="Arial"/>
          <w:color w:val="000000"/>
          <w:spacing w:val="0"/>
          <w:sz w:val="22"/>
          <w:shd w:val="clear" w:color="auto" w:fill="FFFFFF"/>
        </w:rPr>
        <w:t xml:space="preserve"> provide data on how many times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particular video is requested from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particular endpoint. </w:t>
      </w:r>
    </w:p>
    <w:p>
      <w:pPr>
        <w:spacing w:before="268" w:after="0"/>
        <w:ind w:left="30" w:right="8454" w:firstLine="0"/>
        <w:jc w:val="both"/>
      </w:pPr>
      <w:r>
        <w:rPr>
          <w:rFonts w:ascii="Times New Roman" w:eastAsia="Times New Roman" w:hAnsi="Times New Roman" w:cs="Times New Roman"/>
          <w:color w:val="000000"/>
          <w:spacing w:val="0"/>
          <w:sz w:val="32"/>
          <w:shd w:val="clear" w:color="auto" w:fill="FFFFFF"/>
        </w:rPr>
        <w:t>Input   data   set</w:t>
      </w:r>
    </w:p>
    <w:p>
      <w:pPr>
        <w:spacing w:before="22" w:after="0" w:line="300" w:lineRule="exact"/>
        <w:ind w:left="30" w:right="-183" w:firstLine="0"/>
        <w:jc w:val="both"/>
      </w:pPr>
      <w:r>
        <w:rPr>
          <w:rFonts w:ascii="Arial" w:eastAsia="Arial" w:hAnsi="Arial" w:cs="Arial"/>
          <w:color w:val="000000"/>
          <w:spacing w:val="0"/>
          <w:sz w:val="22"/>
          <w:shd w:val="clear" w:color="auto" w:fill="FFFFFF"/>
        </w:rPr>
        <w:t xml:space="preserve">The input data is provided as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data set file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plain text file containing exclusively ASCII characters with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single   ‘\n’   character   at   the   end   of   each   line   (UNIX- style   line   endings). </w:t>
      </w:r>
    </w:p>
    <w:p>
      <w:pPr>
        <w:spacing w:before="180" w:after="0" w:line="420" w:lineRule="exact"/>
        <w:ind w:left="30" w:right="-190" w:firstLine="0"/>
        <w:jc w:val="both"/>
      </w:pPr>
      <w:r>
        <w:rPr>
          <w:rFonts w:ascii="Arial" w:eastAsia="Arial" w:hAnsi="Arial" w:cs="Arial"/>
          <w:color w:val="000000"/>
          <w:spacing w:val="0"/>
          <w:sz w:val="22"/>
          <w:shd w:val="clear" w:color="auto" w:fill="FFFFFF"/>
        </w:rPr>
        <w:t xml:space="preserve">Videos, endpoints and cache servers are referenced by integer IDs. There are  </w:t>
      </w:r>
      <w:r>
        <w:rPr>
          <w:rFonts w:ascii="Arial" w:eastAsia="Arial" w:hAnsi="Arial" w:cs="Arial"/>
          <w:b/>
          <w:i/>
          <w:color w:val="000000"/>
          <w:spacing w:val="-2147483648"/>
          <w:sz w:val="22"/>
          <w:shd w:val="clear" w:color="auto" w:fill="FFFFFF"/>
        </w:rPr>
        <w:t>V</w:t>
      </w:r>
      <w:r>
        <w:rPr>
          <w:rFonts w:ascii="Arial" w:eastAsia="Arial" w:hAnsi="Arial" w:cs="Arial"/>
          <w:color w:val="000000"/>
          <w:spacing w:val="0"/>
          <w:sz w:val="22"/>
          <w:shd w:val="clear" w:color="auto" w:fill="FFFFFF"/>
        </w:rPr>
        <w:t xml:space="preserve"> videos numbered from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to   </w:t>
      </w:r>
      <w:r>
        <w:rPr>
          <w:rFonts w:ascii="Times New Roman" w:eastAsia="Times New Roman" w:hAnsi="Times New Roman" w:cs="Times New Roman"/>
          <w:i/>
          <w:color w:val="000000"/>
          <w:spacing w:val="-2147483648"/>
          <w:sz w:val="22"/>
          <w:shd w:val="clear" w:color="auto" w:fill="FFFFFF"/>
        </w:rPr>
        <w:t>V</w:t>
      </w:r>
      <w:r>
        <w:rPr>
          <w:rFonts w:ascii="Times New Roman" w:eastAsia="Times New Roman" w:hAnsi="Times New Roman" w:cs="Times New Roman"/>
          <w:color w:val="000000"/>
          <w:spacing w:val="42"/>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37"/>
          <w:sz w:val="22"/>
          <w:shd w:val="clear" w:color="auto" w:fill="FFFFFF"/>
        </w:rPr>
        <w:t>1</w:t>
      </w:r>
      <w:r>
        <w:rPr>
          <w:rFonts w:ascii="Arial" w:eastAsia="Arial" w:hAnsi="Arial" w:cs="Arial"/>
          <w:color w:val="000000"/>
          <w:spacing w:val="37"/>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E</w:t>
      </w:r>
      <w:r>
        <w:rPr>
          <w:rFonts w:ascii="Arial" w:eastAsia="Arial" w:hAnsi="Arial" w:cs="Arial"/>
          <w:color w:val="000000"/>
          <w:spacing w:val="0"/>
          <w:sz w:val="22"/>
          <w:shd w:val="clear" w:color="auto" w:fill="FFFFFF"/>
        </w:rPr>
        <w:t xml:space="preserve">   endpoints   numbered   from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to   </w:t>
      </w:r>
      <w:r>
        <w:rPr>
          <w:rFonts w:ascii="Times New Roman" w:eastAsia="Times New Roman" w:hAnsi="Times New Roman" w:cs="Times New Roman"/>
          <w:i/>
          <w:color w:val="000000"/>
          <w:spacing w:val="-2147483648"/>
          <w:sz w:val="22"/>
          <w:shd w:val="clear" w:color="auto" w:fill="FFFFFF"/>
        </w:rPr>
        <w:t>E</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1</w:t>
      </w:r>
      <w:r>
        <w:rPr>
          <w:rFonts w:ascii="Arial" w:eastAsia="Arial" w:hAnsi="Arial" w:cs="Arial"/>
          <w:color w:val="000000"/>
          <w:spacing w:val="0"/>
          <w:sz w:val="22"/>
          <w:shd w:val="clear" w:color="auto" w:fill="FFFFFF"/>
        </w:rPr>
        <w:t xml:space="preserve">   and   </w:t>
      </w:r>
      <w:r>
        <w:rPr>
          <w:rFonts w:ascii="Arial" w:eastAsia="Arial" w:hAnsi="Arial" w:cs="Arial"/>
          <w:color w:val="000000"/>
          <w:spacing w:val="-2147483648"/>
          <w:sz w:val="22"/>
          <w:shd w:val="clear" w:color="auto" w:fill="FFFFFF"/>
        </w:rPr>
        <w:t>C</w:t>
      </w:r>
      <w:r>
        <w:rPr>
          <w:rFonts w:ascii="Arial" w:eastAsia="Arial" w:hAnsi="Arial" w:cs="Arial"/>
          <w:color w:val="000000"/>
          <w:spacing w:val="0"/>
          <w:sz w:val="22"/>
          <w:shd w:val="clear" w:color="auto" w:fill="FFFFFF"/>
        </w:rPr>
        <w:t xml:space="preserve">   cache   servers   numbered   from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to   </w:t>
      </w:r>
      <w:r>
        <w:rPr>
          <w:rFonts w:ascii="Times New Roman" w:eastAsia="Times New Roman" w:hAnsi="Times New Roman" w:cs="Times New Roman"/>
          <w:i/>
          <w:color w:val="000000"/>
          <w:spacing w:val="-2147483648"/>
          <w:sz w:val="22"/>
          <w:shd w:val="clear" w:color="auto" w:fill="FFFFFF"/>
        </w:rPr>
        <w:t>C</w:t>
      </w:r>
      <w:r>
        <w:rPr>
          <w:rFonts w:ascii="Times New Roman" w:eastAsia="Times New Roman" w:hAnsi="Times New Roman" w:cs="Times New Roman"/>
          <w:color w:val="000000"/>
          <w:spacing w:val="9"/>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37"/>
          <w:sz w:val="22"/>
          <w:shd w:val="clear" w:color="auto" w:fill="FFFFFF"/>
        </w:rPr>
        <w:t>1</w:t>
      </w:r>
      <w:r>
        <w:rPr>
          <w:rFonts w:ascii="Arial" w:eastAsia="Arial" w:hAnsi="Arial" w:cs="Arial"/>
          <w:color w:val="000000"/>
          <w:spacing w:val="37"/>
          <w:sz w:val="22"/>
          <w:shd w:val="clear" w:color="auto" w:fill="FFFFFF"/>
        </w:rPr>
        <w:t>.</w:t>
      </w:r>
      <w:r>
        <w:rPr>
          <w:rFonts w:ascii="Arial" w:eastAsia="Arial" w:hAnsi="Arial" w:cs="Arial"/>
          <w:color w:val="000000"/>
          <w:spacing w:val="0"/>
          <w:sz w:val="22"/>
          <w:shd w:val="clear" w:color="auto" w:fill="FFFFFF"/>
        </w:rPr>
        <w:t xml:space="preserve"> </w:t>
      </w:r>
    </w:p>
    <w:p>
      <w:pPr>
        <w:spacing w:before="216" w:after="0"/>
        <w:ind w:left="30" w:right="9073" w:firstLine="0"/>
        <w:jc w:val="both"/>
      </w:pPr>
      <w:r>
        <w:rPr>
          <w:rFonts w:ascii="Times New Roman" w:eastAsia="Times New Roman" w:hAnsi="Times New Roman" w:cs="Times New Roman"/>
          <w:b/>
          <w:color w:val="000000"/>
          <w:spacing w:val="0"/>
          <w:sz w:val="26"/>
          <w:shd w:val="clear" w:color="auto" w:fill="FFFFFF"/>
        </w:rPr>
        <w:t>File   format</w:t>
      </w:r>
    </w:p>
    <w:p>
      <w:pPr>
        <w:spacing w:before="5" w:after="0" w:line="300" w:lineRule="exact"/>
        <w:ind w:left="30" w:right="-193" w:firstLine="0"/>
        <w:jc w:val="both"/>
      </w:pPr>
      <w:r>
        <w:rPr>
          <w:rFonts w:ascii="Arial" w:eastAsia="Arial" w:hAnsi="Arial" w:cs="Arial"/>
          <w:color w:val="000000"/>
          <w:spacing w:val="0"/>
          <w:sz w:val="22"/>
          <w:shd w:val="clear" w:color="auto" w:fill="FFFFFF"/>
        </w:rPr>
        <w:t xml:space="preserve">All numbers mentioned in the specification are natural numbers that fit within the indicated ranges. When multiple   numbers   appear   in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single   line,   they   are   separated   by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single   space. </w:t>
      </w:r>
    </w:p>
    <w:p>
      <w:pPr>
        <w:spacing w:before="354" w:after="0"/>
        <w:ind w:left="30" w:right="4779" w:firstLine="0"/>
        <w:jc w:val="both"/>
      </w:pPr>
      <w:r>
        <w:rPr>
          <w:rFonts w:ascii="Arial" w:eastAsia="Arial" w:hAnsi="Arial" w:cs="Arial"/>
          <w:color w:val="000000"/>
          <w:spacing w:val="0"/>
          <w:sz w:val="22"/>
          <w:shd w:val="clear" w:color="auto" w:fill="FFFFFF"/>
        </w:rPr>
        <w:t xml:space="preserve">The   first   line   of   the   input   contains   the   following   numbers: </w:t>
      </w:r>
    </w:p>
    <w:p>
      <w:pPr>
        <w:numPr>
          <w:ilvl w:val="0"/>
          <w:numId w:val="1"/>
        </w:numPr>
        <w:spacing w:before="234" w:after="0"/>
        <w:ind w:right="5626"/>
        <w:jc w:val="both"/>
      </w:pPr>
      <w:r>
        <w:rPr>
          <w:rFonts w:ascii="Arial" w:eastAsia="Arial" w:hAnsi="Arial" w:cs="Arial"/>
          <w:b/>
          <w:i/>
          <w:color w:val="000000"/>
          <w:spacing w:val="-2147483648"/>
          <w:sz w:val="22"/>
          <w:shd w:val="clear" w:color="auto" w:fill="FFFFFF"/>
        </w:rPr>
        <w:t>V</w:t>
      </w:r>
      <w:r>
        <w:rPr>
          <w:rFonts w:ascii="Arial" w:eastAsia="Arial" w:hAnsi="Arial" w:cs="Arial"/>
          <w:b/>
          <w:i/>
          <w:color w:val="000000"/>
          <w:spacing w:val="0"/>
          <w:sz w:val="22"/>
          <w:shd w:val="clear" w:color="auto" w:fill="FFFFFF"/>
        </w:rPr>
        <w:t xml:space="preserve"> </w:t>
      </w:r>
      <w:r>
        <w:rPr>
          <w:rFonts w:ascii="Arial" w:eastAsia="Arial" w:hAnsi="Arial" w:cs="Arial"/>
          <w:b/>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 xml:space="preserve">(1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V</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6"/>
          <w:sz w:val="22"/>
          <w:shd w:val="clear" w:color="auto" w:fill="FFFFFF"/>
        </w:rPr>
        <w:t>10000)</w:t>
      </w:r>
      <w:r>
        <w:rPr>
          <w:rFonts w:ascii="Arial" w:eastAsia="Arial" w:hAnsi="Arial" w:cs="Arial"/>
          <w:color w:val="000000"/>
          <w:spacing w:val="6"/>
          <w:sz w:val="22"/>
          <w:shd w:val="clear" w:color="auto" w:fill="FFFFFF"/>
        </w:rPr>
        <w:t>-</w:t>
      </w:r>
      <w:r>
        <w:rPr>
          <w:rFonts w:ascii="Arial" w:eastAsia="Arial" w:hAnsi="Arial" w:cs="Arial"/>
          <w:color w:val="000000"/>
          <w:spacing w:val="0"/>
          <w:sz w:val="22"/>
          <w:shd w:val="clear" w:color="auto" w:fill="FFFFFF"/>
        </w:rPr>
        <w:t xml:space="preserve">   the   number   of   videos </w:t>
      </w:r>
    </w:p>
    <w:p>
      <w:pPr>
        <w:numPr>
          <w:ilvl w:val="0"/>
          <w:numId w:val="1"/>
        </w:numPr>
        <w:spacing w:before="248" w:after="0" w:line="495" w:lineRule="exact"/>
        <w:ind w:right="5455"/>
        <w:jc w:val="both"/>
      </w:pPr>
      <w:r>
        <w:rPr>
          <w:rFonts w:ascii="Arial" w:eastAsia="Arial" w:hAnsi="Arial" w:cs="Arial"/>
          <w:b/>
          <w:i/>
          <w:color w:val="000000"/>
          <w:spacing w:val="-2147483648"/>
          <w:sz w:val="22"/>
          <w:shd w:val="clear" w:color="auto" w:fill="FFFFFF"/>
        </w:rPr>
        <w:t>E</w:t>
      </w:r>
      <w:r>
        <w:rPr>
          <w:rFonts w:ascii="Arial" w:eastAsia="Arial" w:hAnsi="Arial" w:cs="Arial"/>
          <w:b/>
          <w:i/>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 xml:space="preserve">(1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E</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w:t>
      </w:r>
      <w:r>
        <w:rPr>
          <w:rFonts w:ascii="Arial" w:eastAsia="Arial" w:hAnsi="Arial" w:cs="Arial"/>
          <w:color w:val="000000"/>
          <w:spacing w:val="0"/>
          <w:sz w:val="22"/>
          <w:shd w:val="clear" w:color="auto" w:fill="FFFFFF"/>
        </w:rPr>
        <w:t xml:space="preserve">   </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endpoints</w:t>
      </w:r>
    </w:p>
    <w:p>
      <w:pPr>
        <w:numPr>
          <w:ilvl w:val="0"/>
          <w:numId w:val="1"/>
        </w:numPr>
        <w:spacing w:before="248" w:after="0" w:line="495" w:lineRule="exact"/>
        <w:ind w:right="4050"/>
        <w:jc w:val="both"/>
      </w:pP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 xml:space="preserve">(1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R</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1000000)</w:t>
      </w:r>
      <w:r>
        <w:rPr>
          <w:rFonts w:ascii="Arial" w:eastAsia="Arial" w:hAnsi="Arial" w:cs="Arial"/>
          <w:color w:val="000000"/>
          <w:spacing w:val="0"/>
          <w:sz w:val="22"/>
          <w:shd w:val="clear" w:color="auto" w:fill="FFFFFF"/>
        </w:rPr>
        <w:t xml:space="preserve"> </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request   descriptions </w:t>
      </w:r>
    </w:p>
    <w:p>
      <w:pPr>
        <w:numPr>
          <w:ilvl w:val="0"/>
          <w:numId w:val="1"/>
        </w:numPr>
        <w:spacing w:before="248" w:after="0" w:line="495" w:lineRule="exact"/>
        <w:ind w:right="5012"/>
        <w:jc w:val="both"/>
      </w:pPr>
      <w:r>
        <w:rPr>
          <w:rFonts w:ascii="Arial" w:eastAsia="Arial" w:hAnsi="Arial" w:cs="Arial"/>
          <w:b/>
          <w:i/>
          <w:color w:val="000000"/>
          <w:spacing w:val="-2147483648"/>
          <w:sz w:val="22"/>
          <w:shd w:val="clear" w:color="auto" w:fill="FFFFFF"/>
        </w:rPr>
        <w:t>C</w:t>
      </w:r>
      <w:r>
        <w:rPr>
          <w:rFonts w:ascii="Arial" w:eastAsia="Arial" w:hAnsi="Arial" w:cs="Arial"/>
          <w:b/>
          <w:i/>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 xml:space="preserve">(1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C</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w:t>
      </w:r>
      <w:r>
        <w:rPr>
          <w:rFonts w:ascii="Arial" w:eastAsia="Arial" w:hAnsi="Arial" w:cs="Arial"/>
          <w:color w:val="000000"/>
          <w:spacing w:val="0"/>
          <w:sz w:val="22"/>
          <w:shd w:val="clear" w:color="auto" w:fill="FFFFFF"/>
        </w:rPr>
        <w:t xml:space="preserve"> </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cache   servers</w:t>
      </w:r>
    </w:p>
    <w:p>
      <w:pPr>
        <w:numPr>
          <w:ilvl w:val="0"/>
          <w:numId w:val="1"/>
        </w:numPr>
        <w:spacing w:before="248" w:after="0" w:line="495" w:lineRule="exact"/>
        <w:ind w:right="2899"/>
        <w:jc w:val="both"/>
      </w:pPr>
      <w:r>
        <w:rPr>
          <w:rFonts w:ascii="Arial" w:eastAsia="Arial" w:hAnsi="Arial" w:cs="Arial"/>
          <w:b/>
          <w:i/>
          <w:color w:val="000000"/>
          <w:spacing w:val="-2147483648"/>
          <w:sz w:val="22"/>
          <w:shd w:val="clear" w:color="auto" w:fill="FFFFFF"/>
        </w:rPr>
        <w:t>X</w:t>
      </w:r>
      <w:r>
        <w:rPr>
          <w:rFonts w:ascii="Arial" w:eastAsia="Arial" w:hAnsi="Arial" w:cs="Arial"/>
          <w:b/>
          <w:i/>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 xml:space="preserve">(1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X</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500000)</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capacity   of   each   cache   server   in   megabytes </w:t>
      </w:r>
    </w:p>
    <w:p>
      <w:pPr>
        <w:spacing w:before="578" w:after="0"/>
        <w:ind w:left="30" w:right="284" w:firstLine="0"/>
        <w:jc w:val="both"/>
      </w:pPr>
      <w:r>
        <w:rPr>
          <w:rFonts w:ascii="Arial" w:eastAsia="Arial" w:hAnsi="Arial" w:cs="Arial"/>
          <w:color w:val="000000"/>
          <w:spacing w:val="0"/>
          <w:sz w:val="22"/>
          <w:shd w:val="clear" w:color="auto" w:fill="FFFFFF"/>
        </w:rPr>
        <w:t xml:space="preserve">The   next   line   contains   </w:t>
      </w:r>
      <w:r>
        <w:rPr>
          <w:rFonts w:ascii="Arial" w:eastAsia="Arial" w:hAnsi="Arial" w:cs="Arial"/>
          <w:b/>
          <w:i/>
          <w:color w:val="000000"/>
          <w:spacing w:val="-2147483648"/>
          <w:sz w:val="22"/>
          <w:shd w:val="clear" w:color="auto" w:fill="FFFFFF"/>
        </w:rPr>
        <w:t>V</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24"/>
          <w:sz w:val="22"/>
          <w:shd w:val="clear" w:color="auto" w:fill="FFFFFF"/>
        </w:rPr>
        <w:t xml:space="preserve"> </w:t>
      </w:r>
      <w:r>
        <w:rPr>
          <w:rFonts w:ascii="Arial" w:eastAsia="Arial" w:hAnsi="Arial" w:cs="Arial"/>
          <w:color w:val="000000"/>
          <w:spacing w:val="0"/>
          <w:sz w:val="22"/>
          <w:shd w:val="clear" w:color="auto" w:fill="FFFFFF"/>
        </w:rPr>
        <w:t xml:space="preserve">  numbers   describing   the   sizes   of   individual  vi </w:t>
      </w:r>
      <w:r>
        <w:rPr>
          <w:rFonts w:ascii="Arial" w:eastAsia="Arial" w:hAnsi="Arial" w:cs="Arial"/>
          <w:color w:val="000000"/>
          <w:spacing w:val="37"/>
          <w:sz w:val="22"/>
          <w:shd w:val="clear" w:color="auto" w:fill="FFFFFF"/>
        </w:rPr>
        <w:t xml:space="preserve"> </w:t>
      </w:r>
      <w:r>
        <w:rPr>
          <w:rFonts w:ascii="Arial" w:eastAsia="Arial" w:hAnsi="Arial" w:cs="Arial"/>
          <w:color w:val="000000"/>
          <w:spacing w:val="0"/>
          <w:sz w:val="22"/>
          <w:shd w:val="clear" w:color="auto" w:fill="FFFFFF"/>
        </w:rPr>
        <w:t xml:space="preserve">deos   in   megabytes:   </w:t>
      </w:r>
      <w:r>
        <w:rPr>
          <w:rFonts w:ascii="Times New Roman" w:eastAsia="Times New Roman" w:hAnsi="Times New Roman" w:cs="Times New Roman"/>
          <w:i/>
          <w:color w:val="000000"/>
          <w:spacing w:val="-2147483648"/>
          <w:sz w:val="22"/>
          <w:shd w:val="clear" w:color="auto" w:fill="FFFFFF"/>
        </w:rPr>
        <w:t>S</w:t>
      </w:r>
      <w:r>
        <w:rPr>
          <w:rFonts w:ascii="Times New Roman" w:eastAsia="Times New Roman" w:hAnsi="Times New Roman" w:cs="Times New Roman"/>
          <w:color w:val="000000"/>
          <w:spacing w:val="45"/>
          <w:sz w:val="22"/>
          <w:shd w:val="clear" w:color="auto" w:fill="FFFFFF"/>
        </w:rPr>
        <w:t xml:space="preserve"> </w:t>
      </w:r>
      <w:r>
        <w:rPr>
          <w:rFonts w:ascii="Times New Roman" w:eastAsia="Times New Roman" w:hAnsi="Times New Roman" w:cs="Times New Roman"/>
          <w:color w:val="000000"/>
          <w:spacing w:val="36"/>
          <w:sz w:val="22"/>
          <w:shd w:val="clear" w:color="auto" w:fill="FFFFFF"/>
        </w:rPr>
        <w:t>,</w:t>
      </w:r>
      <w:r>
        <w:rPr>
          <w:rFonts w:ascii="Times New Roman" w:eastAsia="Times New Roman" w:hAnsi="Times New Roman" w:cs="Times New Roman"/>
          <w:i/>
          <w:color w:val="000000"/>
          <w:spacing w:val="36"/>
          <w:sz w:val="22"/>
          <w:shd w:val="clear" w:color="auto" w:fill="FFFFFF"/>
        </w:rPr>
        <w:t>S</w:t>
      </w:r>
      <w:r>
        <w:rPr>
          <w:rFonts w:ascii="Times New Roman" w:eastAsia="Times New Roman" w:hAnsi="Times New Roman" w:cs="Times New Roman"/>
          <w:color w:val="000000"/>
          <w:spacing w:val="45"/>
          <w:sz w:val="22"/>
          <w:shd w:val="clear" w:color="auto" w:fill="FFFFFF"/>
        </w:rPr>
        <w:t xml:space="preserve"> </w:t>
      </w:r>
      <w:r>
        <w:rPr>
          <w:rFonts w:ascii="Times New Roman" w:eastAsia="Times New Roman" w:hAnsi="Times New Roman" w:cs="Times New Roman"/>
          <w:color w:val="000000"/>
          <w:spacing w:val="11"/>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S</w:t>
      </w:r>
      <w:r>
        <w:rPr>
          <w:rFonts w:ascii="Arial" w:eastAsia="Arial" w:hAnsi="Arial" w:cs="Arial"/>
          <w:color w:val="000000"/>
          <w:spacing w:val="293"/>
          <w:sz w:val="22"/>
          <w:shd w:val="clear" w:color="auto" w:fill="FFFFFF"/>
        </w:rPr>
        <w:t xml:space="preserve"> </w:t>
      </w:r>
      <w:r>
        <w:rPr>
          <w:rFonts w:ascii="Arial" w:eastAsia="Arial" w:hAnsi="Arial" w:cs="Arial"/>
          <w:color w:val="000000"/>
          <w:spacing w:val="-2147483648"/>
          <w:sz w:val="22"/>
          <w:shd w:val="clear" w:color="auto" w:fill="FFFFFF"/>
        </w:rPr>
        <w:t>.</w:t>
      </w:r>
    </w:p>
    <w:p>
      <w:pPr>
        <w:spacing w:before="0" w:after="0" w:line="170" w:lineRule="exact"/>
        <w:ind w:left="8845" w:right="396" w:firstLine="0"/>
        <w:jc w:val="both"/>
      </w:pPr>
      <w:r>
        <w:rPr>
          <w:rFonts w:ascii="Times New Roman" w:eastAsia="Times New Roman" w:hAnsi="Times New Roman" w:cs="Times New Roman"/>
          <w:color w:val="000000"/>
          <w:spacing w:val="0"/>
          <w:sz w:val="15"/>
          <w:shd w:val="clear" w:color="auto" w:fill="FFFFFF"/>
        </w:rPr>
        <w:t>0</w:t>
      </w:r>
      <w:r>
        <w:rPr>
          <w:rFonts w:ascii="Times New Roman" w:eastAsia="Times New Roman" w:hAnsi="Times New Roman" w:cs="Times New Roman"/>
          <w:color w:val="000000"/>
          <w:spacing w:val="186"/>
          <w:sz w:val="15"/>
          <w:shd w:val="clear" w:color="auto" w:fill="FFFFFF"/>
        </w:rPr>
        <w:t xml:space="preserve"> </w:t>
      </w:r>
      <w:r>
        <w:rPr>
          <w:rFonts w:ascii="Times New Roman" w:eastAsia="Times New Roman" w:hAnsi="Times New Roman" w:cs="Times New Roman"/>
          <w:color w:val="000000"/>
          <w:spacing w:val="-2147483648"/>
          <w:sz w:val="15"/>
          <w:shd w:val="clear" w:color="auto" w:fill="FFFFFF"/>
        </w:rPr>
        <w:t>1</w:t>
      </w:r>
      <w:r>
        <w:rPr>
          <w:rFonts w:ascii="Times New Roman" w:eastAsia="Times New Roman" w:hAnsi="Times New Roman" w:cs="Times New Roman"/>
          <w:i/>
          <w:color w:val="000000"/>
          <w:spacing w:val="405"/>
          <w:sz w:val="15"/>
          <w:shd w:val="clear" w:color="auto" w:fill="FFFFFF"/>
        </w:rPr>
        <w:t xml:space="preserve"> </w:t>
      </w:r>
      <w:r>
        <w:rPr>
          <w:rFonts w:ascii="Times New Roman" w:eastAsia="Times New Roman" w:hAnsi="Times New Roman" w:cs="Times New Roman"/>
          <w:i/>
          <w:color w:val="000000"/>
          <w:spacing w:val="-2147483648"/>
          <w:sz w:val="15"/>
          <w:shd w:val="clear" w:color="auto" w:fill="FFFFFF"/>
        </w:rPr>
        <w:t>V</w:t>
      </w:r>
      <w:r>
        <w:rPr>
          <w:rFonts w:ascii="Times New Roman" w:eastAsia="Times New Roman" w:hAnsi="Times New Roman" w:cs="Times New Roman"/>
          <w:color w:val="000000"/>
          <w:spacing w:val="0"/>
          <w:sz w:val="15"/>
          <w:shd w:val="clear" w:color="auto" w:fill="FFFFFF"/>
        </w:rPr>
        <w:t xml:space="preserve"> −1</w:t>
      </w:r>
    </w:p>
    <w:p>
      <w:pPr>
        <w:spacing w:before="232" w:after="0"/>
        <w:ind w:left="66" w:right="5103" w:firstLine="0"/>
        <w:jc w:val="both"/>
      </w:pPr>
      <w:r>
        <w:rPr>
          <w:rFonts w:ascii="Times New Roman" w:eastAsia="Times New Roman" w:hAnsi="Times New Roman" w:cs="Times New Roman"/>
          <w:i/>
          <w:color w:val="000000"/>
          <w:spacing w:val="12"/>
          <w:sz w:val="22"/>
          <w:shd w:val="clear" w:color="auto" w:fill="FFFFFF"/>
        </w:rPr>
        <w:t>S</w:t>
      </w:r>
      <w:r>
        <w:rPr>
          <w:rFonts w:ascii="Times New Roman" w:eastAsia="Times New Roman" w:hAnsi="Times New Roman" w:cs="Times New Roman"/>
          <w:i/>
          <w:color w:val="000000"/>
          <w:spacing w:val="12"/>
          <w:sz w:val="15"/>
          <w:shd w:val="clear" w:color="auto" w:fill="FFFFFF"/>
        </w:rPr>
        <w:t>i</w:t>
      </w:r>
      <w:r>
        <w:rPr>
          <w:rFonts w:ascii="Arial" w:eastAsia="Arial" w:hAnsi="Arial" w:cs="Arial"/>
          <w:color w:val="000000"/>
          <w:spacing w:val="0"/>
          <w:sz w:val="22"/>
          <w:shd w:val="clear" w:color="auto" w:fill="FFFFFF"/>
        </w:rPr>
        <w:t xml:space="preserve">   is   the   size   of   video   </w:t>
      </w:r>
      <w:r>
        <w:rPr>
          <w:rFonts w:ascii="Times New Roman" w:eastAsia="Times New Roman" w:hAnsi="Times New Roman" w:cs="Times New Roman"/>
          <w:i/>
          <w:color w:val="000000"/>
          <w:spacing w:val="-2147483648"/>
          <w:sz w:val="22"/>
          <w:shd w:val="clear" w:color="auto" w:fill="FFFFFF"/>
        </w:rPr>
        <w:t>i</w:t>
      </w:r>
      <w:r>
        <w:rPr>
          <w:rFonts w:ascii="Times New Roman" w:eastAsia="Times New Roman" w:hAnsi="Times New Roman" w:cs="Times New Roman"/>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in   megabytes   </w:t>
      </w:r>
      <w:r>
        <w:rPr>
          <w:rFonts w:ascii="Times New Roman" w:eastAsia="Times New Roman" w:hAnsi="Times New Roman" w:cs="Times New Roman"/>
          <w:color w:val="000000"/>
          <w:spacing w:val="0"/>
          <w:sz w:val="22"/>
          <w:shd w:val="clear" w:color="auto" w:fill="FFFFFF"/>
        </w:rPr>
        <w:t>(1</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12"/>
          <w:sz w:val="22"/>
          <w:shd w:val="clear" w:color="auto" w:fill="FFFFFF"/>
        </w:rPr>
        <w:t>S</w:t>
      </w:r>
      <w:r>
        <w:rPr>
          <w:rFonts w:ascii="Times New Roman" w:eastAsia="Times New Roman" w:hAnsi="Times New Roman" w:cs="Times New Roman"/>
          <w:i/>
          <w:color w:val="000000"/>
          <w:spacing w:val="12"/>
          <w:sz w:val="15"/>
          <w:shd w:val="clear" w:color="auto" w:fill="FFFFFF"/>
        </w:rPr>
        <w:t>i</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7"/>
          <w:sz w:val="22"/>
          <w:shd w:val="clear" w:color="auto" w:fill="FFFFFF"/>
        </w:rPr>
        <w:t>1000)</w:t>
      </w:r>
      <w:r>
        <w:rPr>
          <w:rFonts w:ascii="Arial" w:eastAsia="Arial" w:hAnsi="Arial" w:cs="Arial"/>
          <w:color w:val="000000"/>
          <w:spacing w:val="7"/>
          <w:sz w:val="22"/>
          <w:shd w:val="clear" w:color="auto" w:fill="FFFFFF"/>
        </w:rPr>
        <w:t>.</w:t>
      </w:r>
      <w:r>
        <w:rPr>
          <w:rFonts w:ascii="Arial" w:eastAsia="Arial" w:hAnsi="Arial" w:cs="Arial"/>
          <w:color w:val="000000"/>
          <w:spacing w:val="0"/>
          <w:sz w:val="22"/>
          <w:shd w:val="clear" w:color="auto" w:fill="FFFFFF"/>
        </w:rPr>
        <w:t xml:space="preserve"> </w:t>
      </w:r>
    </w:p>
    <w:p>
      <w:pPr>
        <w:spacing w:before="419" w:after="0" w:line="300" w:lineRule="exact"/>
        <w:ind w:left="30" w:right="-200" w:firstLine="0"/>
        <w:jc w:val="both"/>
      </w:pPr>
      <w:r>
        <w:rPr>
          <w:rFonts w:ascii="Arial" w:eastAsia="Arial" w:hAnsi="Arial" w:cs="Arial"/>
          <w:color w:val="000000"/>
          <w:spacing w:val="0"/>
          <w:sz w:val="22"/>
          <w:shd w:val="clear" w:color="auto" w:fill="FFFFFF"/>
        </w:rPr>
        <w:t xml:space="preserve">The next section describes each of the endpoints one after another, from endpoint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to endpoint </w:t>
      </w:r>
      <w:r>
        <w:rPr>
          <w:rFonts w:ascii="Times New Roman" w:eastAsia="Times New Roman" w:hAnsi="Times New Roman" w:cs="Times New Roman"/>
          <w:i/>
          <w:color w:val="000000"/>
          <w:spacing w:val="-2147483648"/>
          <w:sz w:val="22"/>
          <w:shd w:val="clear" w:color="auto" w:fill="FFFFFF"/>
        </w:rPr>
        <w:t>E</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37"/>
          <w:sz w:val="22"/>
          <w:shd w:val="clear" w:color="auto" w:fill="FFFFFF"/>
        </w:rPr>
        <w:t>1</w:t>
      </w:r>
      <w:r>
        <w:rPr>
          <w:rFonts w:ascii="Arial" w:eastAsia="Arial" w:hAnsi="Arial" w:cs="Arial"/>
          <w:color w:val="000000"/>
          <w:spacing w:val="37"/>
          <w:sz w:val="22"/>
          <w:shd w:val="clear" w:color="auto" w:fill="FFFFFF"/>
        </w:rPr>
        <w:t>.</w:t>
      </w:r>
      <w:r>
        <w:rPr>
          <w:rFonts w:ascii="Arial" w:eastAsia="Arial" w:hAnsi="Arial" w:cs="Arial"/>
          <w:color w:val="000000"/>
          <w:spacing w:val="0"/>
          <w:sz w:val="22"/>
          <w:shd w:val="clear" w:color="auto" w:fill="FFFFFF"/>
        </w:rPr>
        <w:t xml:space="preserve"> The description   of   each   endpoint   consists   of   the   following   lines: </w:t>
      </w:r>
    </w:p>
    <w:p>
      <w:pPr>
        <w:numPr>
          <w:ilvl w:val="0"/>
          <w:numId w:val="2"/>
        </w:numPr>
        <w:spacing w:before="354" w:after="0"/>
        <w:ind w:right="6575"/>
        <w:jc w:val="both"/>
      </w:pP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line   containing   two   numbers: </w:t>
      </w:r>
    </w:p>
    <w:p>
      <w:pPr>
        <w:numPr>
          <w:ilvl w:val="0"/>
          <w:numId w:val="3"/>
        </w:numPr>
        <w:spacing w:before="241" w:after="0" w:line="315" w:lineRule="exact"/>
        <w:ind w:right="-132"/>
        <w:jc w:val="both"/>
      </w:pPr>
      <w:r>
        <w:rPr>
          <w:rFonts w:ascii="Arial" w:eastAsia="Arial" w:hAnsi="Arial" w:cs="Arial"/>
          <w:b/>
          <w:i/>
          <w:color w:val="000000"/>
          <w:spacing w:val="-2147483648"/>
          <w:sz w:val="22"/>
          <w:shd w:val="clear" w:color="auto" w:fill="FFFFFF"/>
        </w:rPr>
        <w:t>L</w:t>
      </w:r>
      <w:r>
        <w:rPr>
          <w:rFonts w:ascii="Arial" w:eastAsia="Arial" w:hAnsi="Arial" w:cs="Arial"/>
          <w:b/>
          <w:i/>
          <w:color w:val="000000"/>
          <w:spacing w:val="0"/>
          <w:sz w:val="22"/>
          <w:shd w:val="clear" w:color="auto" w:fill="FFFFFF"/>
        </w:rPr>
        <w:t xml:space="preserve"> </w:t>
      </w:r>
      <w:r>
        <w:rPr>
          <w:rFonts w:ascii="Arial" w:eastAsia="Arial" w:hAnsi="Arial" w:cs="Arial"/>
          <w:b/>
          <w:i/>
          <w:color w:val="000000"/>
          <w:spacing w:val="-2147483648"/>
          <w:sz w:val="13"/>
          <w:shd w:val="clear" w:color="auto" w:fill="FFFFFF"/>
        </w:rPr>
        <w:t>D</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41"/>
          <w:sz w:val="22"/>
          <w:shd w:val="clear" w:color="auto" w:fill="FFFFFF"/>
        </w:rPr>
        <w:t xml:space="preserve"> </w:t>
      </w:r>
      <w:r>
        <w:rPr>
          <w:rFonts w:ascii="Times New Roman" w:eastAsia="Times New Roman" w:hAnsi="Times New Roman" w:cs="Times New Roman"/>
          <w:color w:val="000000"/>
          <w:spacing w:val="0"/>
          <w:sz w:val="22"/>
          <w:shd w:val="clear" w:color="auto" w:fill="FFFFFF"/>
        </w:rPr>
        <w:t>(2</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0"/>
          <w:sz w:val="22"/>
          <w:shd w:val="clear" w:color="auto" w:fill="FFFFFF"/>
        </w:rPr>
        <w:t>L</w:t>
      </w:r>
      <w:r>
        <w:rPr>
          <w:rFonts w:ascii="Times New Roman" w:eastAsia="Times New Roman" w:hAnsi="Times New Roman" w:cs="Times New Roman"/>
          <w:i/>
          <w:color w:val="000000"/>
          <w:spacing w:val="0"/>
          <w:sz w:val="15"/>
          <w:shd w:val="clear" w:color="auto" w:fill="FFFFFF"/>
        </w:rPr>
        <w:t>D</w:t>
      </w:r>
      <w:r>
        <w:rPr>
          <w:rFonts w:ascii="Times New Roman" w:eastAsia="Times New Roman" w:hAnsi="Times New Roman" w:cs="Times New Roman"/>
          <w:color w:val="000000"/>
          <w:spacing w:val="2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0"/>
          <w:sz w:val="22"/>
          <w:shd w:val="clear" w:color="auto" w:fill="FFFFFF"/>
        </w:rPr>
        <w:t>4000)</w:t>
      </w:r>
      <w:r>
        <w:rPr>
          <w:rFonts w:ascii="Arial" w:eastAsia="Arial" w:hAnsi="Arial" w:cs="Arial"/>
          <w:color w:val="000000"/>
          <w:spacing w:val="98"/>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60"/>
          <w:sz w:val="22"/>
          <w:shd w:val="clear" w:color="auto" w:fill="FFFFFF"/>
        </w:rPr>
        <w:t xml:space="preserve"> </w:t>
      </w:r>
      <w:r>
        <w:rPr>
          <w:rFonts w:ascii="Arial" w:eastAsia="Arial" w:hAnsi="Arial" w:cs="Arial"/>
          <w:color w:val="000000"/>
          <w:spacing w:val="0"/>
          <w:sz w:val="22"/>
          <w:shd w:val="clear" w:color="auto" w:fill="FFFFFF"/>
        </w:rPr>
        <w:t>the</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latency</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of</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serving</w:t>
      </w:r>
      <w:r>
        <w:rPr>
          <w:rFonts w:ascii="Arial" w:eastAsia="Arial" w:hAnsi="Arial" w:cs="Arial"/>
          <w:color w:val="000000"/>
          <w:spacing w:val="44"/>
          <w:sz w:val="22"/>
          <w:shd w:val="clear" w:color="auto" w:fill="FFFFFF"/>
        </w:rPr>
        <w:t xml:space="preserve"> </w:t>
      </w:r>
      <w:r>
        <w:rPr>
          <w:rFonts w:ascii="Arial" w:eastAsia="Arial" w:hAnsi="Arial" w:cs="Arial"/>
          <w:color w:val="000000"/>
          <w:spacing w:val="-2147483648"/>
          <w:sz w:val="22"/>
          <w:shd w:val="clear" w:color="auto" w:fill="FFFFFF"/>
        </w:rPr>
        <w:t>a</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video</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request</w:t>
      </w:r>
      <w:r>
        <w:rPr>
          <w:rFonts w:ascii="Arial" w:eastAsia="Arial" w:hAnsi="Arial" w:cs="Arial"/>
          <w:color w:val="000000"/>
          <w:spacing w:val="44"/>
          <w:sz w:val="22"/>
          <w:shd w:val="clear" w:color="auto" w:fill="FFFFFF"/>
        </w:rPr>
        <w:t xml:space="preserve"> </w:t>
      </w:r>
      <w:r>
        <w:rPr>
          <w:rFonts w:ascii="Arial" w:eastAsia="Arial" w:hAnsi="Arial" w:cs="Arial"/>
          <w:color w:val="000000"/>
          <w:spacing w:val="0"/>
          <w:sz w:val="22"/>
          <w:shd w:val="clear" w:color="auto" w:fill="FFFFFF"/>
        </w:rPr>
        <w:t>from</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the</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data</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center</w:t>
      </w:r>
      <w:r>
        <w:rPr>
          <w:rFonts w:ascii="Arial" w:eastAsia="Arial" w:hAnsi="Arial" w:cs="Arial"/>
          <w:color w:val="000000"/>
          <w:spacing w:val="44"/>
          <w:sz w:val="22"/>
          <w:shd w:val="clear" w:color="auto" w:fill="FFFFFF"/>
        </w:rPr>
        <w:t xml:space="preserve"> </w:t>
      </w:r>
      <w:r>
        <w:rPr>
          <w:rFonts w:ascii="Arial" w:eastAsia="Arial" w:hAnsi="Arial" w:cs="Arial"/>
          <w:color w:val="000000"/>
          <w:spacing w:val="0"/>
          <w:sz w:val="22"/>
          <w:shd w:val="clear" w:color="auto" w:fill="FFFFFF"/>
        </w:rPr>
        <w:t>to</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 xml:space="preserve">this endpoint,   in   milliseconds </w:t>
      </w:r>
    </w:p>
    <w:p>
      <w:pPr>
        <w:numPr>
          <w:ilvl w:val="0"/>
          <w:numId w:val="3"/>
        </w:numPr>
        <w:spacing w:before="264" w:after="0"/>
        <w:ind w:right="1286"/>
        <w:jc w:val="both"/>
      </w:pPr>
      <w:r>
        <w:rPr>
          <w:rFonts w:ascii="Arial" w:eastAsia="Arial" w:hAnsi="Arial" w:cs="Arial"/>
          <w:b/>
          <w:i/>
          <w:color w:val="000000"/>
          <w:spacing w:val="-2147483648"/>
          <w:sz w:val="22"/>
          <w:shd w:val="clear" w:color="auto" w:fill="FFFFFF"/>
        </w:rPr>
        <w:t>K</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K</w:t>
      </w:r>
      <w:r>
        <w:rPr>
          <w:rFonts w:ascii="Times New Roman" w:eastAsia="Times New Roman" w:hAnsi="Times New Roman" w:cs="Times New Roman"/>
          <w:color w:val="000000"/>
          <w:spacing w:val="21"/>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15"/>
          <w:sz w:val="22"/>
          <w:shd w:val="clear" w:color="auto" w:fill="FFFFFF"/>
        </w:rPr>
        <w:t>C</w:t>
      </w:r>
      <w:r>
        <w:rPr>
          <w:rFonts w:ascii="Times New Roman" w:eastAsia="Times New Roman" w:hAnsi="Times New Roman" w:cs="Times New Roman"/>
          <w:color w:val="000000"/>
          <w:spacing w:val="15"/>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cache   servers   that   this   endpoint   is  co </w:t>
      </w:r>
      <w:r>
        <w:rPr>
          <w:rFonts w:ascii="Arial" w:eastAsia="Arial" w:hAnsi="Arial" w:cs="Arial"/>
          <w:color w:val="000000"/>
          <w:spacing w:val="110"/>
          <w:sz w:val="22"/>
          <w:shd w:val="clear" w:color="auto" w:fill="FFFFFF"/>
        </w:rPr>
        <w:t xml:space="preserve"> </w:t>
      </w:r>
      <w:r>
        <w:rPr>
          <w:rFonts w:ascii="Arial" w:eastAsia="Arial" w:hAnsi="Arial" w:cs="Arial"/>
          <w:color w:val="000000"/>
          <w:spacing w:val="0"/>
          <w:sz w:val="22"/>
          <w:shd w:val="clear" w:color="auto" w:fill="FFFFFF"/>
        </w:rPr>
        <w:t xml:space="preserve">nnected  </w:t>
      </w:r>
      <w:r>
        <w:rPr>
          <w:rFonts w:ascii="Arial" w:eastAsia="Arial" w:hAnsi="Arial" w:cs="Arial"/>
          <w:color w:val="000000"/>
          <w:spacing w:val="-2147483648"/>
          <w:sz w:val="22"/>
          <w:shd w:val="clear" w:color="auto" w:fill="FFFFFF"/>
        </w:rPr>
        <w:t>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o</w:t>
      </w:r>
    </w:p>
    <w:p>
      <w:pPr>
        <w:numPr>
          <w:ilvl w:val="0"/>
          <w:numId w:val="4"/>
        </w:numPr>
        <w:spacing w:before="14" w:after="0" w:line="300" w:lineRule="exact"/>
        <w:ind w:right="-187"/>
        <w:jc w:val="both"/>
      </w:pPr>
      <w:r>
        <w:rPr>
          <w:rFonts w:ascii="Arial" w:eastAsia="Arial" w:hAnsi="Arial" w:cs="Arial"/>
          <w:b/>
          <w:i/>
          <w:color w:val="000000"/>
          <w:spacing w:val="-2147483648"/>
          <w:sz w:val="22"/>
          <w:shd w:val="clear" w:color="auto" w:fill="FFFFFF"/>
        </w:rPr>
        <w:t>K</w:t>
      </w:r>
      <w:r>
        <w:rPr>
          <w:rFonts w:ascii="Arial" w:eastAsia="Arial" w:hAnsi="Arial" w:cs="Arial"/>
          <w:color w:val="000000"/>
          <w:spacing w:val="0"/>
          <w:sz w:val="22"/>
          <w:shd w:val="clear" w:color="auto" w:fill="FFFFFF"/>
        </w:rPr>
        <w:t xml:space="preserve"> lines describing the connections from the endpoint to each of the </w:t>
      </w:r>
      <w:r>
        <w:rPr>
          <w:rFonts w:ascii="Arial" w:eastAsia="Arial" w:hAnsi="Arial" w:cs="Arial"/>
          <w:i/>
          <w:color w:val="000000"/>
          <w:spacing w:val="-2147483648"/>
          <w:sz w:val="22"/>
          <w:shd w:val="clear" w:color="auto" w:fill="FFFFFF"/>
        </w:rPr>
        <w:t>K</w:t>
      </w:r>
      <w:r>
        <w:rPr>
          <w:rFonts w:ascii="Arial" w:eastAsia="Arial" w:hAnsi="Arial" w:cs="Arial"/>
          <w:color w:val="000000"/>
          <w:spacing w:val="0"/>
          <w:sz w:val="22"/>
          <w:shd w:val="clear" w:color="auto" w:fill="FFFFFF"/>
        </w:rPr>
        <w:t xml:space="preserve"> </w:t>
      </w:r>
      <w:r>
        <w:rPr>
          <w:rFonts w:ascii="Arial" w:eastAsia="Arial" w:hAnsi="Arial" w:cs="Arial"/>
          <w:color w:val="000000"/>
          <w:spacing w:val="24"/>
          <w:sz w:val="22"/>
          <w:shd w:val="clear" w:color="auto" w:fill="FFFFFF"/>
        </w:rPr>
        <w:t xml:space="preserve"> </w:t>
      </w:r>
      <w:r>
        <w:rPr>
          <w:rFonts w:ascii="Arial" w:eastAsia="Arial" w:hAnsi="Arial" w:cs="Arial"/>
          <w:color w:val="000000"/>
          <w:spacing w:val="0"/>
          <w:sz w:val="22"/>
          <w:shd w:val="clear" w:color="auto" w:fill="FFFFFF"/>
        </w:rPr>
        <w:t xml:space="preserve">connected cache servers. Each   line   contains   the   following   numbers: </w:t>
      </w:r>
    </w:p>
    <w:p>
      <w:pPr>
        <w:numPr>
          <w:ilvl w:val="0"/>
          <w:numId w:val="5"/>
        </w:numPr>
        <w:spacing w:before="264" w:after="0"/>
        <w:ind w:right="4864"/>
        <w:jc w:val="both"/>
      </w:pPr>
      <w:r>
        <w:rPr>
          <w:rFonts w:ascii="Arial" w:eastAsia="Arial" w:hAnsi="Arial" w:cs="Arial"/>
          <w:b/>
          <w:i/>
          <w:color w:val="000000"/>
          <w:spacing w:val="-2147483648"/>
          <w:sz w:val="22"/>
          <w:shd w:val="clear" w:color="auto" w:fill="FFFFFF"/>
        </w:rPr>
        <w:t>c</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c</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15"/>
          <w:sz w:val="22"/>
          <w:shd w:val="clear" w:color="auto" w:fill="FFFFFF"/>
        </w:rPr>
        <w:t>C</w:t>
      </w:r>
      <w:r>
        <w:rPr>
          <w:rFonts w:ascii="Times New Roman" w:eastAsia="Times New Roman" w:hAnsi="Times New Roman" w:cs="Times New Roman"/>
          <w:color w:val="000000"/>
          <w:spacing w:val="15"/>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ID   of   the   cache   server </w:t>
      </w:r>
    </w:p>
    <w:p>
      <w:pPr>
        <w:numPr>
          <w:ilvl w:val="0"/>
          <w:numId w:val="6"/>
        </w:numPr>
        <w:spacing w:before="187" w:after="0" w:line="315" w:lineRule="exact"/>
        <w:ind w:right="-191"/>
        <w:jc w:val="left"/>
      </w:pPr>
      <w:r>
        <w:rPr>
          <w:rFonts w:ascii="Arial" w:eastAsia="Arial" w:hAnsi="Arial" w:cs="Arial"/>
          <w:b/>
          <w:i/>
          <w:color w:val="000000"/>
          <w:spacing w:val="-2147483648"/>
          <w:sz w:val="22"/>
          <w:shd w:val="clear" w:color="auto" w:fill="FFFFFF"/>
        </w:rPr>
        <w:t>L</w:t>
      </w:r>
      <w:r>
        <w:rPr>
          <w:rFonts w:ascii="Arial" w:eastAsia="Arial" w:hAnsi="Arial" w:cs="Arial"/>
          <w:b/>
          <w:i/>
          <w:color w:val="000000"/>
          <w:spacing w:val="0"/>
          <w:sz w:val="22"/>
          <w:shd w:val="clear" w:color="auto" w:fill="FFFFFF"/>
        </w:rPr>
        <w:t xml:space="preserve"> </w:t>
      </w:r>
      <w:r>
        <w:rPr>
          <w:rFonts w:ascii="Arial" w:eastAsia="Arial" w:hAnsi="Arial" w:cs="Arial"/>
          <w:b/>
          <w:i/>
          <w:color w:val="000000"/>
          <w:spacing w:val="-2147483648"/>
          <w:sz w:val="13"/>
          <w:shd w:val="clear" w:color="auto" w:fill="FFFFFF"/>
        </w:rPr>
        <w:t>c</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41"/>
          <w:sz w:val="22"/>
          <w:shd w:val="clear" w:color="auto" w:fill="FFFFFF"/>
        </w:rPr>
        <w:t xml:space="preserve"> </w:t>
      </w:r>
      <w:r>
        <w:rPr>
          <w:rFonts w:ascii="Times New Roman" w:eastAsia="Times New Roman" w:hAnsi="Times New Roman" w:cs="Times New Roman"/>
          <w:color w:val="000000"/>
          <w:spacing w:val="0"/>
          <w:sz w:val="22"/>
          <w:shd w:val="clear" w:color="auto" w:fill="FFFFFF"/>
        </w:rPr>
        <w:t>(1</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15"/>
          <w:shd w:val="clear" w:color="auto" w:fill="FFFFFF"/>
        </w:rPr>
        <w:t xml:space="preserve"> </w:t>
      </w:r>
      <w:r>
        <w:rPr>
          <w:rFonts w:ascii="Times New Roman" w:eastAsia="Times New Roman" w:hAnsi="Times New Roman" w:cs="Times New Roman"/>
          <w:i/>
          <w:color w:val="000000"/>
          <w:spacing w:val="0"/>
          <w:sz w:val="22"/>
          <w:shd w:val="clear" w:color="auto" w:fill="FFFFFF"/>
        </w:rPr>
        <w:t>L</w:t>
      </w:r>
      <w:r>
        <w:rPr>
          <w:rFonts w:ascii="Times New Roman" w:eastAsia="Times New Roman" w:hAnsi="Times New Roman" w:cs="Times New Roman"/>
          <w:i/>
          <w:color w:val="000000"/>
          <w:spacing w:val="0"/>
          <w:sz w:val="15"/>
          <w:shd w:val="clear" w:color="auto" w:fill="FFFFFF"/>
        </w:rPr>
        <w:t>c</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0"/>
          <w:sz w:val="22"/>
          <w:shd w:val="clear" w:color="auto" w:fill="FFFFFF"/>
        </w:rPr>
        <w:t>500)</w:t>
      </w:r>
      <w:r>
        <w:rPr>
          <w:rFonts w:ascii="Arial" w:eastAsia="Arial" w:hAnsi="Arial" w:cs="Arial"/>
          <w:color w:val="000000"/>
          <w:spacing w:val="98"/>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the</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latency</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 xml:space="preserve">of serving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video request from</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this</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cache</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server</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to</w:t>
      </w:r>
      <w:r>
        <w:rPr>
          <w:rFonts w:ascii="Arial" w:eastAsia="Arial" w:hAnsi="Arial" w:cs="Arial"/>
          <w:color w:val="000000"/>
          <w:spacing w:val="45"/>
          <w:sz w:val="22"/>
          <w:shd w:val="clear" w:color="auto" w:fill="FFFFFF"/>
        </w:rPr>
        <w:t xml:space="preserve"> </w:t>
      </w:r>
      <w:r>
        <w:rPr>
          <w:rFonts w:ascii="Arial" w:eastAsia="Arial" w:hAnsi="Arial" w:cs="Arial"/>
          <w:color w:val="000000"/>
          <w:spacing w:val="0"/>
          <w:sz w:val="22"/>
          <w:shd w:val="clear" w:color="auto" w:fill="FFFFFF"/>
        </w:rPr>
        <w:t xml:space="preserve">this endpoint, in milliseconds. You can assume that latency from the cache is strictly lower than </w:t>
      </w:r>
    </w:p>
    <w:p>
      <w:pPr>
        <w:spacing w:before="264" w:after="0"/>
        <w:ind w:left="1469" w:right="4783" w:firstLine="0"/>
        <w:jc w:val="both"/>
      </w:pPr>
      <w:r>
        <w:rPr>
          <w:rFonts w:ascii="Arial" w:eastAsia="Arial" w:hAnsi="Arial" w:cs="Arial"/>
          <w:color w:val="000000"/>
          <w:spacing w:val="0"/>
          <w:sz w:val="22"/>
          <w:shd w:val="clear" w:color="auto" w:fill="FFFFFF"/>
        </w:rPr>
        <w:t xml:space="preserve">latency   from   the   data   center   </w:t>
      </w:r>
      <w:r>
        <w:rPr>
          <w:rFonts w:ascii="Times New Roman" w:eastAsia="Times New Roman" w:hAnsi="Times New Roman" w:cs="Times New Roman"/>
          <w:color w:val="000000"/>
          <w:spacing w:val="0"/>
          <w:sz w:val="22"/>
          <w:shd w:val="clear" w:color="auto" w:fill="FFFFFF"/>
        </w:rPr>
        <w:t>(1</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15"/>
          <w:shd w:val="clear" w:color="auto" w:fill="FFFFFF"/>
        </w:rPr>
        <w:t xml:space="preserve"> </w:t>
      </w:r>
      <w:r>
        <w:rPr>
          <w:rFonts w:ascii="Times New Roman" w:eastAsia="Times New Roman" w:hAnsi="Times New Roman" w:cs="Times New Roman"/>
          <w:i/>
          <w:color w:val="000000"/>
          <w:spacing w:val="0"/>
          <w:sz w:val="22"/>
          <w:shd w:val="clear" w:color="auto" w:fill="FFFFFF"/>
        </w:rPr>
        <w:t>L</w:t>
      </w:r>
      <w:r>
        <w:rPr>
          <w:rFonts w:ascii="Times New Roman" w:eastAsia="Times New Roman" w:hAnsi="Times New Roman" w:cs="Times New Roman"/>
          <w:i/>
          <w:color w:val="000000"/>
          <w:spacing w:val="0"/>
          <w:sz w:val="15"/>
          <w:shd w:val="clear" w:color="auto" w:fill="FFFFFF"/>
        </w:rPr>
        <w:t>c</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17"/>
          <w:sz w:val="22"/>
          <w:shd w:val="clear" w:color="auto" w:fill="FFFFFF"/>
        </w:rPr>
        <w:t>L</w:t>
      </w:r>
      <w:r>
        <w:rPr>
          <w:rFonts w:ascii="Times New Roman" w:eastAsia="Times New Roman" w:hAnsi="Times New Roman" w:cs="Times New Roman"/>
          <w:i/>
          <w:color w:val="000000"/>
          <w:spacing w:val="17"/>
          <w:sz w:val="15"/>
          <w:shd w:val="clear" w:color="auto" w:fill="FFFFFF"/>
        </w:rPr>
        <w:t>D</w:t>
      </w:r>
      <w:r>
        <w:rPr>
          <w:rFonts w:ascii="Times New Roman" w:eastAsia="Times New Roman" w:hAnsi="Times New Roman" w:cs="Times New Roman"/>
          <w:color w:val="000000"/>
          <w:spacing w:val="17"/>
          <w:sz w:val="22"/>
          <w:shd w:val="clear" w:color="auto" w:fill="FFFFFF"/>
        </w:rPr>
        <w:t>)</w:t>
      </w:r>
      <w:r>
        <w:rPr>
          <w:rFonts w:ascii="Arial" w:eastAsia="Arial" w:hAnsi="Arial" w:cs="Arial"/>
          <w:color w:val="000000"/>
          <w:spacing w:val="17"/>
          <w:sz w:val="22"/>
          <w:shd w:val="clear" w:color="auto" w:fill="FFFFFF"/>
        </w:rPr>
        <w:t>.</w:t>
      </w:r>
    </w:p>
    <w:p>
      <w:pPr>
        <w:spacing w:before="268" w:after="264" w:line="300" w:lineRule="exact"/>
        <w:ind w:left="30" w:right="-183" w:firstLine="0"/>
        <w:jc w:val="both"/>
      </w:pPr>
      <w:r>
        <w:rPr>
          <w:rFonts w:ascii="Arial" w:eastAsia="Arial" w:hAnsi="Arial" w:cs="Arial"/>
          <w:color w:val="000000"/>
          <w:spacing w:val="0"/>
          <w:sz w:val="22"/>
          <w:shd w:val="clear" w:color="auto" w:fill="FFFFFF"/>
        </w:rPr>
        <w:t xml:space="preserve">Finally, the last section contains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request descriptions in separate lines. Each line contains the following numbers: </w:t>
      </w:r>
    </w:p>
    <w:p>
      <w:pPr>
        <w:numPr>
          <w:ilvl w:val="0"/>
          <w:numId w:val="7"/>
        </w:numPr>
        <w:spacing w:before="232" w:after="0"/>
        <w:ind w:right="5024"/>
        <w:jc w:val="both"/>
      </w:pP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b/>
          <w:i/>
          <w:color w:val="000000"/>
          <w:spacing w:val="-2147483648"/>
          <w:sz w:val="13"/>
          <w:shd w:val="clear" w:color="auto" w:fill="FFFFFF"/>
        </w:rPr>
        <w:t>v</w:t>
      </w:r>
      <w:r>
        <w:rPr>
          <w:rFonts w:ascii="Arial" w:eastAsia="Arial" w:hAnsi="Arial" w:cs="Arial"/>
          <w:b/>
          <w:i/>
          <w:color w:val="000000"/>
          <w:spacing w:val="0"/>
          <w:sz w:val="13"/>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15"/>
          <w:shd w:val="clear" w:color="auto" w:fill="FFFFFF"/>
        </w:rPr>
        <w:t xml:space="preserve"> </w:t>
      </w:r>
      <w:r>
        <w:rPr>
          <w:rFonts w:ascii="Times New Roman" w:eastAsia="Times New Roman" w:hAnsi="Times New Roman" w:cs="Times New Roman"/>
          <w:i/>
          <w:color w:val="000000"/>
          <w:spacing w:val="1"/>
          <w:sz w:val="22"/>
          <w:shd w:val="clear" w:color="auto" w:fill="FFFFFF"/>
        </w:rPr>
        <w:t>R</w:t>
      </w:r>
      <w:r>
        <w:rPr>
          <w:rFonts w:ascii="Times New Roman" w:eastAsia="Times New Roman" w:hAnsi="Times New Roman" w:cs="Times New Roman"/>
          <w:i/>
          <w:color w:val="000000"/>
          <w:spacing w:val="1"/>
          <w:sz w:val="15"/>
          <w:shd w:val="clear" w:color="auto" w:fill="FFFFFF"/>
        </w:rPr>
        <w:t>v</w:t>
      </w:r>
      <w:r>
        <w:rPr>
          <w:rFonts w:ascii="Times New Roman" w:eastAsia="Times New Roman" w:hAnsi="Times New Roman" w:cs="Times New Roman"/>
          <w:color w:val="000000"/>
          <w:spacing w:val="22"/>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V</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ID   of   the   requested   video </w:t>
      </w:r>
    </w:p>
    <w:p>
      <w:pPr>
        <w:numPr>
          <w:ilvl w:val="0"/>
          <w:numId w:val="7"/>
        </w:numPr>
        <w:spacing w:before="232" w:after="0" w:line="525" w:lineRule="exact"/>
        <w:ind w:right="1745"/>
        <w:jc w:val="both"/>
      </w:pP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b/>
          <w:i/>
          <w:color w:val="000000"/>
          <w:spacing w:val="-2147483648"/>
          <w:sz w:val="13"/>
          <w:shd w:val="clear" w:color="auto" w:fill="FFFFFF"/>
        </w:rPr>
        <w:t>e</w:t>
      </w:r>
      <w:r>
        <w:rPr>
          <w:rFonts w:ascii="Arial" w:eastAsia="Arial" w:hAnsi="Arial" w:cs="Arial"/>
          <w:b/>
          <w:i/>
          <w:color w:val="000000"/>
          <w:spacing w:val="0"/>
          <w:sz w:val="13"/>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15"/>
          <w:shd w:val="clear" w:color="auto" w:fill="FFFFFF"/>
        </w:rPr>
        <w:t xml:space="preserve"> </w:t>
      </w:r>
      <w:r>
        <w:rPr>
          <w:rFonts w:ascii="Times New Roman" w:eastAsia="Times New Roman" w:hAnsi="Times New Roman" w:cs="Times New Roman"/>
          <w:i/>
          <w:color w:val="000000"/>
          <w:spacing w:val="1"/>
          <w:sz w:val="22"/>
          <w:shd w:val="clear" w:color="auto" w:fill="FFFFFF"/>
        </w:rPr>
        <w:t>R</w:t>
      </w:r>
      <w:r>
        <w:rPr>
          <w:rFonts w:ascii="Times New Roman" w:eastAsia="Times New Roman" w:hAnsi="Times New Roman" w:cs="Times New Roman"/>
          <w:i/>
          <w:color w:val="000000"/>
          <w:spacing w:val="1"/>
          <w:sz w:val="15"/>
          <w:shd w:val="clear" w:color="auto" w:fill="FFFFFF"/>
        </w:rPr>
        <w:t>e</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12"/>
          <w:sz w:val="22"/>
          <w:shd w:val="clear" w:color="auto" w:fill="FFFFFF"/>
        </w:rPr>
        <w:t>E</w:t>
      </w:r>
      <w:r>
        <w:rPr>
          <w:rFonts w:ascii="Times New Roman" w:eastAsia="Times New Roman" w:hAnsi="Times New Roman" w:cs="Times New Roman"/>
          <w:color w:val="000000"/>
          <w:spacing w:val="12"/>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ID   of   the   endpoint   from   which   the  re </w:t>
      </w:r>
      <w:r>
        <w:rPr>
          <w:rFonts w:ascii="Arial" w:eastAsia="Arial" w:hAnsi="Arial" w:cs="Arial"/>
          <w:color w:val="000000"/>
          <w:spacing w:val="73"/>
          <w:sz w:val="22"/>
          <w:shd w:val="clear" w:color="auto" w:fill="FFFFFF"/>
        </w:rPr>
        <w:t xml:space="preserve"> </w:t>
      </w:r>
      <w:r>
        <w:rPr>
          <w:rFonts w:ascii="Arial" w:eastAsia="Arial" w:hAnsi="Arial" w:cs="Arial"/>
          <w:color w:val="000000"/>
          <w:spacing w:val="0"/>
          <w:sz w:val="22"/>
          <w:shd w:val="clear" w:color="auto" w:fill="FFFFFF"/>
        </w:rPr>
        <w:t xml:space="preserve">quests   are  co </w:t>
      </w:r>
      <w:r>
        <w:rPr>
          <w:rFonts w:ascii="Arial" w:eastAsia="Arial" w:hAnsi="Arial" w:cs="Arial"/>
          <w:color w:val="000000"/>
          <w:spacing w:val="110"/>
          <w:sz w:val="22"/>
          <w:shd w:val="clear" w:color="auto" w:fill="FFFFFF"/>
        </w:rPr>
        <w:t xml:space="preserve"> </w:t>
      </w:r>
      <w:r>
        <w:rPr>
          <w:rFonts w:ascii="Arial" w:eastAsia="Arial" w:hAnsi="Arial" w:cs="Arial"/>
          <w:color w:val="000000"/>
          <w:spacing w:val="0"/>
          <w:sz w:val="22"/>
          <w:shd w:val="clear" w:color="auto" w:fill="FFFFFF"/>
        </w:rPr>
        <w:t xml:space="preserve">ming  </w:t>
      </w:r>
      <w:r>
        <w:rPr>
          <w:rFonts w:ascii="Arial" w:eastAsia="Arial" w:hAnsi="Arial" w:cs="Arial"/>
          <w:color w:val="000000"/>
          <w:spacing w:val="-2147483648"/>
          <w:sz w:val="22"/>
          <w:shd w:val="clear" w:color="auto" w:fill="FFFFFF"/>
        </w:rPr>
        <w:t>f</w:t>
      </w:r>
      <w:r>
        <w:rPr>
          <w:rFonts w:ascii="Arial" w:eastAsia="Arial" w:hAnsi="Arial" w:cs="Arial"/>
          <w:color w:val="000000"/>
          <w:spacing w:val="0"/>
          <w:sz w:val="22"/>
          <w:shd w:val="clear" w:color="auto" w:fill="FFFFFF"/>
        </w:rPr>
        <w:t xml:space="preserve"> rom </w:t>
      </w:r>
    </w:p>
    <w:p>
      <w:pPr>
        <w:numPr>
          <w:ilvl w:val="0"/>
          <w:numId w:val="7"/>
        </w:numPr>
        <w:spacing w:before="232" w:after="0" w:line="525" w:lineRule="exact"/>
        <w:ind w:right="5271"/>
        <w:jc w:val="both"/>
      </w:pP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b/>
          <w:i/>
          <w:color w:val="000000"/>
          <w:spacing w:val="-2147483648"/>
          <w:sz w:val="13"/>
          <w:shd w:val="clear" w:color="auto" w:fill="FFFFFF"/>
        </w:rPr>
        <w:t>n</w:t>
      </w:r>
      <w:r>
        <w:rPr>
          <w:rFonts w:ascii="Arial" w:eastAsia="Arial" w:hAnsi="Arial" w:cs="Arial"/>
          <w:b/>
          <w:i/>
          <w:color w:val="000000"/>
          <w:spacing w:val="0"/>
          <w:sz w:val="13"/>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color w:val="000000"/>
          <w:spacing w:val="0"/>
          <w:sz w:val="15"/>
          <w:shd w:val="clear" w:color="auto" w:fill="FFFFFF"/>
        </w:rPr>
        <w:t xml:space="preserve"> </w:t>
      </w:r>
      <w:r>
        <w:rPr>
          <w:rFonts w:ascii="Times New Roman" w:eastAsia="Times New Roman" w:hAnsi="Times New Roman" w:cs="Times New Roman"/>
          <w:i/>
          <w:color w:val="000000"/>
          <w:spacing w:val="1"/>
          <w:sz w:val="22"/>
          <w:shd w:val="clear" w:color="auto" w:fill="FFFFFF"/>
        </w:rPr>
        <w:t>R</w:t>
      </w:r>
      <w:r>
        <w:rPr>
          <w:rFonts w:ascii="Times New Roman" w:eastAsia="Times New Roman" w:hAnsi="Times New Roman" w:cs="Times New Roman"/>
          <w:i/>
          <w:color w:val="000000"/>
          <w:spacing w:val="1"/>
          <w:sz w:val="15"/>
          <w:shd w:val="clear" w:color="auto" w:fill="FFFFFF"/>
        </w:rPr>
        <w:t>n</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0"/>
          <w:sz w:val="22"/>
          <w:shd w:val="clear" w:color="auto" w:fill="FFFFFF"/>
        </w:rPr>
        <w:t>10000)</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requests</w:t>
      </w:r>
    </w:p>
    <w:p>
      <w:pPr>
        <w:spacing w:before="230" w:after="0"/>
        <w:ind w:left="30" w:right="9341" w:firstLine="0"/>
        <w:jc w:val="both"/>
      </w:pPr>
      <w:r>
        <w:rPr>
          <w:rFonts w:ascii="Times New Roman" w:eastAsia="Times New Roman" w:hAnsi="Times New Roman" w:cs="Times New Roman"/>
          <w:b/>
          <w:color w:val="000000"/>
          <w:spacing w:val="0"/>
          <w:sz w:val="26"/>
          <w:shd w:val="clear" w:color="auto" w:fill="FFFFFF"/>
        </w:rPr>
        <w:t>Example</w:t>
      </w:r>
    </w:p>
    <w:p>
      <w:pPr>
        <w:spacing w:before="36" w:after="0"/>
        <w:ind w:left="0" w:right="0" w:firstLine="0"/>
        <w:jc w:val="both"/>
      </w:pPr>
      <w:r>
        <w:rPr>
          <w:rFonts w:ascii="Arial" w:eastAsia="Arial" w:hAnsi="Arial" w:cs="Arial"/>
          <w:color w:val="000000"/>
          <w:spacing w:val="0"/>
          <w:sz w:val="2"/>
          <w:shd w:val="clear" w:color="auto" w:fill="FFFFFF"/>
        </w:rPr>
        <w:t xml:space="preserve"> </w:t>
      </w:r>
    </w:p>
    <w:tbl>
      <w:tblPr>
        <w:tblW w:w="1050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053"/>
        <w:gridCol w:w="8453"/>
      </w:tblGrid>
      <w:tr>
        <w:tblPrEx>
          <w:tblW w:w="1050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863"/>
        </w:trPr>
        <w:tc>
          <w:tcPr>
            <w:tcW w:w="2053" w:type="dxa"/>
            <w:tcBorders>
              <w:top w:val="single" w:sz="4" w:space="0" w:color="000000"/>
              <w:left w:val="single" w:sz="4" w:space="0" w:color="000000"/>
              <w:bottom w:val="single" w:sz="4" w:space="0" w:color="000000"/>
              <w:right w:val="single" w:sz="4" w:space="0" w:color="000000"/>
            </w:tcBorders>
            <w:shd w:val="clear" w:color="auto" w:fill="FFFFFF"/>
            <w:noWrap w:val="0"/>
            <w:tcMar>
              <w:left w:w="112" w:type="dxa"/>
              <w:right w:w="84" w:type="dxa"/>
            </w:tcMar>
            <w:vAlign w:val="center"/>
          </w:tcPr>
          <w:p>
            <w:pPr>
              <w:spacing w:before="0" w:after="0"/>
              <w:ind w:left="0" w:right="0" w:firstLine="0"/>
              <w:jc w:val="both"/>
            </w:pPr>
            <w:r>
              <w:rPr>
                <w:rFonts w:ascii="Consolas" w:eastAsia="Consolas" w:hAnsi="Consolas" w:cs="Consolas"/>
                <w:color w:val="000000"/>
                <w:spacing w:val="-2147483648"/>
                <w:sz w:val="20"/>
                <w:shd w:val="clear" w:color="auto" w:fill="FFFFFF"/>
              </w:rPr>
              <w:t>5</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4</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100 </w:t>
            </w:r>
          </w:p>
          <w:p>
            <w:pPr>
              <w:spacing w:before="0" w:after="0" w:line="240" w:lineRule="exact"/>
              <w:ind w:left="0" w:right="0" w:firstLine="0"/>
              <w:jc w:val="both"/>
            </w:pPr>
            <w:r>
              <w:rPr>
                <w:rFonts w:ascii="Consolas" w:eastAsia="Consolas" w:hAnsi="Consolas" w:cs="Consolas"/>
                <w:color w:val="000000"/>
                <w:spacing w:val="0"/>
                <w:sz w:val="20"/>
                <w:shd w:val="clear" w:color="auto" w:fill="FFFFFF"/>
              </w:rPr>
              <w:t xml:space="preserve">50   50   80   30   110 1000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w:t>
            </w:r>
          </w:p>
          <w:p>
            <w:pPr>
              <w:spacing w:before="6" w:after="0"/>
              <w:ind w:left="0" w:right="0" w:firstLine="0"/>
              <w:jc w:val="both"/>
            </w:pP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100 </w:t>
            </w:r>
          </w:p>
          <w:p>
            <w:pPr>
              <w:spacing w:before="6" w:after="0"/>
              <w:ind w:left="0" w:right="0" w:firstLine="0"/>
              <w:jc w:val="both"/>
            </w:pP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200 </w:t>
            </w:r>
          </w:p>
          <w:p>
            <w:pPr>
              <w:spacing w:before="6" w:after="0"/>
              <w:ind w:left="0" w:right="0" w:firstLine="0"/>
              <w:jc w:val="both"/>
            </w:pP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300 </w:t>
            </w:r>
          </w:p>
          <w:p>
            <w:pPr>
              <w:spacing w:before="6" w:after="0"/>
              <w:ind w:left="0" w:right="0" w:firstLine="0"/>
              <w:jc w:val="both"/>
            </w:pPr>
            <w:r>
              <w:rPr>
                <w:rFonts w:ascii="Consolas" w:eastAsia="Consolas" w:hAnsi="Consolas" w:cs="Consolas"/>
                <w:color w:val="000000"/>
                <w:spacing w:val="0"/>
                <w:sz w:val="20"/>
                <w:shd w:val="clear" w:color="auto" w:fill="FFFFFF"/>
              </w:rPr>
              <w:t xml:space="preserve">500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w:t>
            </w:r>
          </w:p>
          <w:p>
            <w:pPr>
              <w:spacing w:before="6" w:after="0"/>
              <w:ind w:left="0" w:right="0" w:firstLine="0"/>
              <w:jc w:val="both"/>
            </w:pP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1500 </w:t>
            </w:r>
          </w:p>
          <w:p>
            <w:pPr>
              <w:spacing w:before="6" w:after="0"/>
              <w:ind w:left="0" w:right="0" w:firstLine="0"/>
              <w:jc w:val="both"/>
            </w:pP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1000 </w:t>
            </w:r>
          </w:p>
          <w:p>
            <w:pPr>
              <w:spacing w:before="6" w:after="0"/>
              <w:ind w:left="0" w:right="0" w:firstLine="0"/>
              <w:jc w:val="both"/>
            </w:pPr>
            <w:r>
              <w:rPr>
                <w:rFonts w:ascii="Consolas" w:eastAsia="Consolas" w:hAnsi="Consolas" w:cs="Consolas"/>
                <w:color w:val="000000"/>
                <w:spacing w:val="-2147483648"/>
                <w:sz w:val="20"/>
                <w:shd w:val="clear" w:color="auto" w:fill="FFFFFF"/>
              </w:rPr>
              <w:t>4</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500 </w:t>
            </w:r>
          </w:p>
          <w:p>
            <w:pPr>
              <w:spacing w:before="6" w:after="0"/>
              <w:ind w:left="0" w:right="0" w:firstLine="0"/>
              <w:jc w:val="both"/>
            </w:pP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1000 </w:t>
            </w:r>
          </w:p>
        </w:tc>
        <w:tc>
          <w:tcPr>
            <w:tcW w:w="8453" w:type="dxa"/>
            <w:tcBorders>
              <w:top w:val="single" w:sz="4" w:space="0" w:color="000000"/>
              <w:left w:val="single" w:sz="4" w:space="0" w:color="000000"/>
              <w:bottom w:val="single" w:sz="4" w:space="0" w:color="000000"/>
              <w:right w:val="single" w:sz="4" w:space="0" w:color="000000"/>
            </w:tcBorders>
            <w:shd w:val="clear" w:color="auto" w:fill="FFFFFF"/>
            <w:noWrap w:val="0"/>
            <w:tcMar>
              <w:left w:w="112" w:type="dxa"/>
              <w:right w:w="223" w:type="dxa"/>
            </w:tcMar>
            <w:vAlign w:val="center"/>
          </w:tcPr>
          <w:p>
            <w:pPr>
              <w:spacing w:before="0" w:after="0" w:line="240" w:lineRule="exact"/>
              <w:ind w:left="0" w:right="0" w:firstLine="0"/>
              <w:jc w:val="both"/>
            </w:pPr>
            <w:r>
              <w:rPr>
                <w:rFonts w:ascii="Consolas" w:eastAsia="Consolas" w:hAnsi="Consolas" w:cs="Consolas"/>
                <w:color w:val="000000"/>
                <w:spacing w:val="-2147483648"/>
                <w:sz w:val="20"/>
                <w:shd w:val="clear" w:color="auto" w:fill="FFFFFF"/>
              </w:rPr>
              <w:t>5</w:t>
            </w:r>
            <w:r>
              <w:rPr>
                <w:rFonts w:ascii="Consolas" w:eastAsia="Consolas" w:hAnsi="Consolas" w:cs="Consolas"/>
                <w:color w:val="000000"/>
                <w:spacing w:val="0"/>
                <w:sz w:val="20"/>
                <w:shd w:val="clear" w:color="auto" w:fill="FFFFFF"/>
              </w:rPr>
              <w:t xml:space="preserve">   videos,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endpoints,   </w:t>
            </w:r>
            <w:r>
              <w:rPr>
                <w:rFonts w:ascii="Consolas" w:eastAsia="Consolas" w:hAnsi="Consolas" w:cs="Consolas"/>
                <w:color w:val="000000"/>
                <w:spacing w:val="-2147483648"/>
                <w:sz w:val="20"/>
                <w:shd w:val="clear" w:color="auto" w:fill="FFFFFF"/>
              </w:rPr>
              <w:t>4</w:t>
            </w:r>
            <w:r>
              <w:rPr>
                <w:rFonts w:ascii="Consolas" w:eastAsia="Consolas" w:hAnsi="Consolas" w:cs="Consolas"/>
                <w:color w:val="000000"/>
                <w:spacing w:val="0"/>
                <w:sz w:val="20"/>
                <w:shd w:val="clear" w:color="auto" w:fill="FFFFFF"/>
              </w:rPr>
              <w:t xml:space="preserve">   request   descriptions,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caches   100MB   each. Videos   0,   1,   2,   3,   </w:t>
            </w:r>
            <w:r>
              <w:rPr>
                <w:rFonts w:ascii="Consolas" w:eastAsia="Consolas" w:hAnsi="Consolas" w:cs="Consolas"/>
                <w:color w:val="000000"/>
                <w:spacing w:val="-2147483648"/>
                <w:sz w:val="20"/>
                <w:shd w:val="clear" w:color="auto" w:fill="FFFFFF"/>
              </w:rPr>
              <w:t>4</w:t>
            </w:r>
            <w:r>
              <w:rPr>
                <w:rFonts w:ascii="Consolas" w:eastAsia="Consolas" w:hAnsi="Consolas" w:cs="Consolas"/>
                <w:color w:val="000000"/>
                <w:spacing w:val="0"/>
                <w:sz w:val="20"/>
                <w:shd w:val="clear" w:color="auto" w:fill="FFFFFF"/>
              </w:rPr>
              <w:t xml:space="preserve">   have   sizes   50MB,   50MB,   80MB,   30MB,   110MB. </w:t>
            </w:r>
          </w:p>
          <w:p>
            <w:pPr>
              <w:spacing w:before="0" w:after="0" w:line="240" w:lineRule="exact"/>
              <w:ind w:left="0" w:right="0" w:firstLine="0"/>
              <w:jc w:val="both"/>
            </w:pPr>
            <w:r>
              <w:rPr>
                <w:rFonts w:ascii="Consolas" w:eastAsia="Consolas" w:hAnsi="Consolas" w:cs="Consolas"/>
                <w:color w:val="000000"/>
                <w:spacing w:val="0"/>
                <w:sz w:val="20"/>
                <w:shd w:val="clear" w:color="auto" w:fill="FFFFFF"/>
              </w:rPr>
              <w:t xml:space="preserve">Endpoint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has   1000ms   datacenter   latency   and   is   connected   to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caches: The   latency   (of   endpoint   0)   to   cache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is   100ms. </w:t>
            </w:r>
          </w:p>
          <w:p>
            <w:pPr>
              <w:spacing w:before="6" w:after="0"/>
              <w:ind w:left="0" w:right="0" w:firstLine="0"/>
              <w:jc w:val="both"/>
            </w:pPr>
            <w:r>
              <w:rPr>
                <w:rFonts w:ascii="Consolas" w:eastAsia="Consolas" w:hAnsi="Consolas" w:cs="Consolas"/>
                <w:color w:val="000000"/>
                <w:spacing w:val="0"/>
                <w:sz w:val="20"/>
                <w:shd w:val="clear" w:color="auto" w:fill="FFFFFF"/>
              </w:rPr>
              <w:t xml:space="preserve">The   latency   (of   endpoint   0)   to   cache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is   200ms. </w:t>
            </w:r>
          </w:p>
          <w:p>
            <w:pPr>
              <w:spacing w:before="6" w:after="0"/>
              <w:ind w:left="0" w:right="0" w:firstLine="0"/>
              <w:jc w:val="both"/>
            </w:pPr>
            <w:r>
              <w:rPr>
                <w:rFonts w:ascii="Consolas" w:eastAsia="Consolas" w:hAnsi="Consolas" w:cs="Consolas"/>
                <w:color w:val="000000"/>
                <w:spacing w:val="0"/>
                <w:sz w:val="20"/>
                <w:shd w:val="clear" w:color="auto" w:fill="FFFFFF"/>
              </w:rPr>
              <w:t xml:space="preserve">The   latency   (of   endpoint   0)   to   cache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is   300ms. </w:t>
            </w:r>
          </w:p>
          <w:p>
            <w:pPr>
              <w:spacing w:before="0" w:after="0" w:line="240" w:lineRule="exact"/>
              <w:ind w:left="0" w:right="0" w:firstLine="0"/>
              <w:jc w:val="both"/>
            </w:pPr>
            <w:r>
              <w:rPr>
                <w:rFonts w:ascii="Consolas" w:eastAsia="Consolas" w:hAnsi="Consolas" w:cs="Consolas"/>
                <w:color w:val="000000"/>
                <w:spacing w:val="0"/>
                <w:sz w:val="20"/>
                <w:shd w:val="clear" w:color="auto" w:fill="FFFFFF"/>
              </w:rPr>
              <w:t xml:space="preserve">Endpoint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has   500ms   datacenter   latency   and   is   not   connected   to   </w:t>
            </w:r>
            <w:r>
              <w:rPr>
                <w:rFonts w:ascii="Consolas" w:eastAsia="Consolas" w:hAnsi="Consolas" w:cs="Consolas"/>
                <w:color w:val="000000"/>
                <w:spacing w:val="-2147483648"/>
                <w:sz w:val="20"/>
                <w:shd w:val="clear" w:color="auto" w:fill="FFFFFF"/>
              </w:rPr>
              <w:t>a</w:t>
            </w:r>
            <w:r>
              <w:rPr>
                <w:rFonts w:ascii="Consolas" w:eastAsia="Consolas" w:hAnsi="Consolas" w:cs="Consolas"/>
                <w:color w:val="000000"/>
                <w:spacing w:val="0"/>
                <w:sz w:val="20"/>
                <w:shd w:val="clear" w:color="auto" w:fill="FFFFFF"/>
              </w:rPr>
              <w:t xml:space="preserve">   cache. 1500   requests   for   video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coming   from   endpoint   0. </w:t>
            </w:r>
          </w:p>
          <w:p>
            <w:pPr>
              <w:spacing w:before="6" w:after="0"/>
              <w:ind w:left="0" w:right="0" w:firstLine="0"/>
              <w:jc w:val="both"/>
            </w:pPr>
            <w:r>
              <w:rPr>
                <w:rFonts w:ascii="Consolas" w:eastAsia="Consolas" w:hAnsi="Consolas" w:cs="Consolas"/>
                <w:color w:val="000000"/>
                <w:spacing w:val="0"/>
                <w:sz w:val="20"/>
                <w:shd w:val="clear" w:color="auto" w:fill="FFFFFF"/>
              </w:rPr>
              <w:t xml:space="preserve">1000   requests   for   video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coming   from   endpoint   1. </w:t>
            </w:r>
          </w:p>
          <w:p>
            <w:pPr>
              <w:spacing w:before="6" w:after="0"/>
              <w:ind w:left="0" w:right="0" w:firstLine="0"/>
              <w:jc w:val="both"/>
            </w:pPr>
            <w:r>
              <w:rPr>
                <w:rFonts w:ascii="Consolas" w:eastAsia="Consolas" w:hAnsi="Consolas" w:cs="Consolas"/>
                <w:color w:val="000000"/>
                <w:spacing w:val="0"/>
                <w:sz w:val="20"/>
                <w:shd w:val="clear" w:color="auto" w:fill="FFFFFF"/>
              </w:rPr>
              <w:t xml:space="preserve">500   requests   for   video   </w:t>
            </w:r>
            <w:r>
              <w:rPr>
                <w:rFonts w:ascii="Consolas" w:eastAsia="Consolas" w:hAnsi="Consolas" w:cs="Consolas"/>
                <w:color w:val="000000"/>
                <w:spacing w:val="-2147483648"/>
                <w:sz w:val="20"/>
                <w:shd w:val="clear" w:color="auto" w:fill="FFFFFF"/>
              </w:rPr>
              <w:t>4</w:t>
            </w:r>
            <w:r>
              <w:rPr>
                <w:rFonts w:ascii="Consolas" w:eastAsia="Consolas" w:hAnsi="Consolas" w:cs="Consolas"/>
                <w:color w:val="000000"/>
                <w:spacing w:val="0"/>
                <w:sz w:val="20"/>
                <w:shd w:val="clear" w:color="auto" w:fill="FFFFFF"/>
              </w:rPr>
              <w:t xml:space="preserve">   coming   from   endpoint   0. </w:t>
            </w:r>
          </w:p>
          <w:p>
            <w:pPr>
              <w:spacing w:before="6" w:after="0"/>
              <w:ind w:left="0" w:right="0" w:firstLine="0"/>
              <w:jc w:val="both"/>
            </w:pPr>
            <w:r>
              <w:rPr>
                <w:rFonts w:ascii="Consolas" w:eastAsia="Consolas" w:hAnsi="Consolas" w:cs="Consolas"/>
                <w:color w:val="000000"/>
                <w:spacing w:val="0"/>
                <w:sz w:val="20"/>
                <w:shd w:val="clear" w:color="auto" w:fill="FFFFFF"/>
              </w:rPr>
              <w:t xml:space="preserve">1000   requests   for   video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coming   from   endpoint   0. </w:t>
            </w:r>
          </w:p>
        </w:tc>
      </w:tr>
    </w:tbl>
    <w:p>
      <w:pPr>
        <w:spacing w:before="21" w:after="0"/>
        <w:ind w:left="4376" w:right="4211" w:firstLine="0"/>
        <w:jc w:val="both"/>
      </w:pPr>
      <w:r>
        <w:rPr>
          <w:rFonts w:ascii="Arial" w:eastAsia="Arial" w:hAnsi="Arial" w:cs="Arial"/>
          <w:b/>
          <w:color w:val="000000"/>
          <w:spacing w:val="0"/>
          <w:sz w:val="20"/>
          <w:shd w:val="clear" w:color="auto" w:fill="FFFFFF"/>
        </w:rPr>
        <w:t>Example   input   file.</w:t>
      </w:r>
    </w:p>
    <w:p>
      <w:pPr>
        <w:spacing w:before="257" w:after="0"/>
        <w:ind w:left="1724" w:right="1570" w:firstLine="0"/>
        <w:jc w:val="both"/>
      </w:pPr>
      <w:r>
        <w:pict>
          <v:shape id="_x0000_i1027" type="#_x0000_t75" style="width:352.95pt;height:290.76pt">
            <v:imagedata r:id="rId6" o:title=""/>
            <w10:anchorlock/>
          </v:shape>
        </w:pict>
      </w:r>
    </w:p>
    <w:p>
      <w:pPr>
        <w:spacing w:before="149" w:after="0"/>
        <w:ind w:left="1454" w:right="1251" w:firstLine="0"/>
        <w:jc w:val="both"/>
      </w:pPr>
      <w:r>
        <w:rPr>
          <w:rFonts w:ascii="Arial" w:eastAsia="Arial" w:hAnsi="Arial" w:cs="Arial"/>
          <w:b/>
          <w:color w:val="000000"/>
          <w:spacing w:val="0"/>
          <w:sz w:val="20"/>
          <w:shd w:val="clear" w:color="auto" w:fill="FFFFFF"/>
        </w:rPr>
        <w:t xml:space="preserve">Connections   and   latencies   between   the   endpoints   and   caches   of   example   input. </w:t>
      </w:r>
    </w:p>
    <w:p>
      <w:pPr>
        <w:spacing w:before="214" w:after="0"/>
        <w:ind w:left="30" w:right="8706" w:firstLine="0"/>
        <w:jc w:val="both"/>
      </w:pPr>
      <w:r>
        <w:rPr>
          <w:rFonts w:ascii="Times New Roman" w:eastAsia="Times New Roman" w:hAnsi="Times New Roman" w:cs="Times New Roman"/>
          <w:color w:val="000000"/>
          <w:spacing w:val="0"/>
          <w:sz w:val="32"/>
          <w:shd w:val="clear" w:color="auto" w:fill="FFFFFF"/>
        </w:rPr>
        <w:t>Submissions</w:t>
      </w:r>
    </w:p>
    <w:p>
      <w:pPr>
        <w:spacing w:before="284" w:after="0"/>
        <w:ind w:left="30" w:right="9073" w:firstLine="0"/>
        <w:jc w:val="both"/>
      </w:pPr>
      <w:r>
        <w:rPr>
          <w:rFonts w:ascii="Times New Roman" w:eastAsia="Times New Roman" w:hAnsi="Times New Roman" w:cs="Times New Roman"/>
          <w:b/>
          <w:color w:val="000000"/>
          <w:spacing w:val="0"/>
          <w:sz w:val="26"/>
          <w:shd w:val="clear" w:color="auto" w:fill="FFFFFF"/>
        </w:rPr>
        <w:t>File   format</w:t>
      </w:r>
    </w:p>
    <w:p>
      <w:pPr>
        <w:spacing w:before="156" w:after="0" w:line="300" w:lineRule="exact"/>
        <w:ind w:left="30" w:right="-138" w:firstLine="0"/>
        <w:jc w:val="both"/>
      </w:pPr>
      <w:r>
        <w:rPr>
          <w:rFonts w:ascii="Arial" w:eastAsia="Arial" w:hAnsi="Arial" w:cs="Arial"/>
          <w:color w:val="000000"/>
          <w:spacing w:val="0"/>
          <w:sz w:val="22"/>
          <w:shd w:val="clear" w:color="auto" w:fill="FFFFFF"/>
        </w:rPr>
        <w:t xml:space="preserve">Your submission should start with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line containing</w:t>
      </w:r>
      <w:r>
        <w:rPr>
          <w:rFonts w:ascii="Arial" w:eastAsia="Arial" w:hAnsi="Arial" w:cs="Arial"/>
          <w:color w:val="000000"/>
          <w:spacing w:val="14"/>
          <w:sz w:val="22"/>
          <w:shd w:val="clear" w:color="auto" w:fill="FFFFFF"/>
        </w:rPr>
        <w:t xml:space="preserve"> </w:t>
      </w:r>
      <w:r>
        <w:rPr>
          <w:rFonts w:ascii="Arial" w:eastAsia="Arial" w:hAnsi="Arial" w:cs="Arial"/>
          <w:color w:val="000000"/>
          <w:spacing w:val="-2147483648"/>
          <w:sz w:val="22"/>
          <w:shd w:val="clear" w:color="auto" w:fill="FFFFFF"/>
        </w:rPr>
        <w:t>a</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single</w:t>
      </w:r>
      <w:r>
        <w:rPr>
          <w:rFonts w:ascii="Arial" w:eastAsia="Arial" w:hAnsi="Arial" w:cs="Arial"/>
          <w:color w:val="000000"/>
          <w:spacing w:val="14"/>
          <w:sz w:val="22"/>
          <w:shd w:val="clear" w:color="auto" w:fill="FFFFFF"/>
        </w:rPr>
        <w:t xml:space="preserve"> </w:t>
      </w:r>
      <w:r>
        <w:rPr>
          <w:rFonts w:ascii="Arial" w:eastAsia="Arial" w:hAnsi="Arial" w:cs="Arial"/>
          <w:color w:val="000000"/>
          <w:spacing w:val="0"/>
          <w:sz w:val="22"/>
          <w:shd w:val="clear" w:color="auto" w:fill="FFFFFF"/>
        </w:rPr>
        <w:t xml:space="preserve">number  </w:t>
      </w:r>
      <w:r>
        <w:rPr>
          <w:rFonts w:ascii="Arial" w:eastAsia="Arial" w:hAnsi="Arial" w:cs="Arial"/>
          <w:b/>
          <w:i/>
          <w:color w:val="000000"/>
          <w:spacing w:val="-2147483648"/>
          <w:sz w:val="22"/>
          <w:shd w:val="clear" w:color="auto" w:fill="FFFFFF"/>
        </w:rPr>
        <w:t>N</w:t>
      </w:r>
      <w:r>
        <w:rPr>
          <w:rFonts w:ascii="Arial" w:eastAsia="Arial" w:hAnsi="Arial" w:cs="Arial"/>
          <w:color w:val="000000"/>
          <w:spacing w:val="0"/>
          <w:sz w:val="22"/>
          <w:shd w:val="clear" w:color="auto" w:fill="FFFFFF"/>
        </w:rPr>
        <w:t xml:space="preserve"> </w:t>
      </w:r>
      <w:r>
        <w:rPr>
          <w:rFonts w:ascii="Arial" w:eastAsia="Arial" w:hAnsi="Arial" w:cs="Arial"/>
          <w:color w:val="000000"/>
          <w:spacing w:val="36"/>
          <w:sz w:val="22"/>
          <w:shd w:val="clear" w:color="auto" w:fill="FFFFFF"/>
        </w:rPr>
        <w:t>(</w:t>
      </w:r>
      <w:r>
        <w:rPr>
          <w:rFonts w:ascii="Times New Roman" w:eastAsia="Times New Roman" w:hAnsi="Times New Roman" w:cs="Times New Roman"/>
          <w:color w:val="000000"/>
          <w:spacing w:val="36"/>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N</w:t>
      </w:r>
      <w:r>
        <w:rPr>
          <w:rFonts w:ascii="Times New Roman" w:eastAsia="Times New Roman" w:hAnsi="Times New Roman" w:cs="Times New Roman"/>
          <w:color w:val="000000"/>
          <w:spacing w:val="3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C</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the number of cache server   descriptions   to   follow. </w:t>
      </w:r>
    </w:p>
    <w:p>
      <w:pPr>
        <w:spacing w:before="300" w:after="0" w:line="300" w:lineRule="exact"/>
        <w:ind w:left="30" w:right="-189" w:firstLine="0"/>
        <w:jc w:val="both"/>
      </w:pPr>
      <w:r>
        <w:rPr>
          <w:rFonts w:ascii="Arial" w:eastAsia="Arial" w:hAnsi="Arial" w:cs="Arial"/>
          <w:color w:val="000000"/>
          <w:spacing w:val="0"/>
          <w:sz w:val="22"/>
          <w:shd w:val="clear" w:color="auto" w:fill="FFFFFF"/>
        </w:rPr>
        <w:t xml:space="preserve">Each of the subsequent </w:t>
      </w:r>
      <w:r>
        <w:rPr>
          <w:rFonts w:ascii="Arial" w:eastAsia="Arial" w:hAnsi="Arial" w:cs="Arial"/>
          <w:b/>
          <w:i/>
          <w:color w:val="000000"/>
          <w:spacing w:val="-2147483648"/>
          <w:sz w:val="22"/>
          <w:shd w:val="clear" w:color="auto" w:fill="FFFFFF"/>
        </w:rPr>
        <w:t>N</w:t>
      </w:r>
      <w:r>
        <w:rPr>
          <w:rFonts w:ascii="Arial" w:eastAsia="Arial" w:hAnsi="Arial" w:cs="Arial"/>
          <w:color w:val="000000"/>
          <w:spacing w:val="0"/>
          <w:sz w:val="22"/>
          <w:shd w:val="clear" w:color="auto" w:fill="FFFFFF"/>
        </w:rPr>
        <w:t xml:space="preserve"> lines should describe the videos cached in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single cache server. It should contain   the   following   numbers: </w:t>
      </w:r>
    </w:p>
    <w:p>
      <w:pPr>
        <w:numPr>
          <w:ilvl w:val="0"/>
          <w:numId w:val="8"/>
        </w:numPr>
        <w:spacing w:before="234" w:after="0"/>
        <w:ind w:right="3960"/>
        <w:jc w:val="both"/>
      </w:pPr>
      <w:r>
        <w:rPr>
          <w:rFonts w:ascii="Arial" w:eastAsia="Arial" w:hAnsi="Arial" w:cs="Arial"/>
          <w:b/>
          <w:i/>
          <w:color w:val="000000"/>
          <w:spacing w:val="-2147483648"/>
          <w:sz w:val="22"/>
          <w:shd w:val="clear" w:color="auto" w:fill="FFFFFF"/>
        </w:rPr>
        <w:t>c</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c</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6"/>
          <w:sz w:val="22"/>
          <w:shd w:val="clear" w:color="auto" w:fill="FFFFFF"/>
        </w:rPr>
        <w:t>C</w:t>
      </w:r>
      <w:r>
        <w:rPr>
          <w:rFonts w:ascii="Times New Roman" w:eastAsia="Times New Roman" w:hAnsi="Times New Roman" w:cs="Times New Roman"/>
          <w:color w:val="000000"/>
          <w:spacing w:val="26"/>
          <w:sz w:val="22"/>
          <w:shd w:val="clear" w:color="auto" w:fill="FFFFFF"/>
        </w:rPr>
        <w:t>)</w:t>
      </w:r>
      <w:r>
        <w:rPr>
          <w:rFonts w:ascii="Arial" w:eastAsia="Arial" w:hAnsi="Arial" w:cs="Arial"/>
          <w:color w:val="000000"/>
          <w:spacing w:val="26"/>
          <w:sz w:val="22"/>
          <w:shd w:val="clear" w:color="auto" w:fill="FFFFFF"/>
        </w:rPr>
        <w:t>-</w:t>
      </w:r>
      <w:r>
        <w:rPr>
          <w:rFonts w:ascii="Arial" w:eastAsia="Arial" w:hAnsi="Arial" w:cs="Arial"/>
          <w:color w:val="000000"/>
          <w:spacing w:val="0"/>
          <w:sz w:val="22"/>
          <w:shd w:val="clear" w:color="auto" w:fill="FFFFFF"/>
        </w:rPr>
        <w:t xml:space="preserve">   the   ID   of   the   cache   server   being   described, </w:t>
      </w:r>
    </w:p>
    <w:p>
      <w:pPr>
        <w:numPr>
          <w:ilvl w:val="0"/>
          <w:numId w:val="8"/>
        </w:numPr>
        <w:spacing w:before="256" w:after="0" w:line="315" w:lineRule="exact"/>
        <w:ind w:right="-135"/>
        <w:jc w:val="both"/>
      </w:pPr>
      <w:r>
        <w:rPr>
          <w:rFonts w:ascii="Arial" w:eastAsia="Arial" w:hAnsi="Arial" w:cs="Arial"/>
          <w:color w:val="000000"/>
          <w:spacing w:val="0"/>
          <w:sz w:val="22"/>
          <w:shd w:val="clear" w:color="auto" w:fill="FFFFFF"/>
        </w:rPr>
        <w:t>the IDs</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of</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the videos stored in this</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cache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server:</w:t>
      </w:r>
      <w:r>
        <w:rPr>
          <w:rFonts w:ascii="Times New Roman" w:eastAsia="Times New Roman" w:hAnsi="Times New Roman" w:cs="Times New Roman"/>
          <w:i/>
          <w:color w:val="000000"/>
          <w:spacing w:val="72"/>
          <w:sz w:val="22"/>
          <w:shd w:val="clear" w:color="auto" w:fill="FFFFFF"/>
        </w:rPr>
        <w:t xml:space="preserve"> </w:t>
      </w:r>
      <w:r>
        <w:rPr>
          <w:rFonts w:ascii="Times New Roman" w:eastAsia="Times New Roman" w:hAnsi="Times New Roman" w:cs="Times New Roman"/>
          <w:i/>
          <w:color w:val="000000"/>
          <w:spacing w:val="9"/>
          <w:sz w:val="22"/>
          <w:shd w:val="clear" w:color="auto" w:fill="FFFFFF"/>
        </w:rPr>
        <w:t>v</w:t>
      </w:r>
      <w:r>
        <w:rPr>
          <w:rFonts w:ascii="Times New Roman" w:eastAsia="Times New Roman" w:hAnsi="Times New Roman" w:cs="Times New Roman"/>
          <w:color w:val="000000"/>
          <w:spacing w:val="9"/>
          <w:sz w:val="15"/>
          <w:shd w:val="clear" w:color="auto" w:fill="FFFFFF"/>
        </w:rPr>
        <w:t>0</w:t>
      </w:r>
      <w:r>
        <w:rPr>
          <w:rFonts w:ascii="Times New Roman" w:eastAsia="Times New Roman" w:hAnsi="Times New Roman" w:cs="Times New Roman"/>
          <w:color w:val="000000"/>
          <w:spacing w:val="9"/>
          <w:sz w:val="22"/>
          <w:shd w:val="clear" w:color="auto" w:fill="FFFFFF"/>
        </w:rPr>
        <w:t>,</w:t>
      </w:r>
      <w:r>
        <w:rPr>
          <w:rFonts w:ascii="Times New Roman" w:eastAsia="Times New Roman" w:hAnsi="Times New Roman" w:cs="Times New Roman"/>
          <w:color w:val="000000"/>
          <w:spacing w:val="0"/>
          <w:sz w:val="22"/>
          <w:shd w:val="clear" w:color="auto" w:fill="FFFFFF"/>
        </w:rPr>
        <w:t xml:space="preserve"> ...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7"/>
          <w:sz w:val="22"/>
          <w:shd w:val="clear" w:color="auto" w:fill="FFFFFF"/>
        </w:rPr>
        <w:t>v</w:t>
      </w:r>
      <w:r>
        <w:rPr>
          <w:rFonts w:ascii="Times New Roman" w:eastAsia="Times New Roman" w:hAnsi="Times New Roman" w:cs="Times New Roman"/>
          <w:i/>
          <w:color w:val="000000"/>
          <w:spacing w:val="7"/>
          <w:sz w:val="15"/>
          <w:shd w:val="clear" w:color="auto" w:fill="FFFFFF"/>
        </w:rPr>
        <w:t>n</w:t>
      </w:r>
      <w:r>
        <w:rPr>
          <w:rFonts w:ascii="Times New Roman" w:eastAsia="Times New Roman" w:hAnsi="Times New Roman" w:cs="Times New Roman"/>
          <w:color w:val="000000"/>
          <w:spacing w:val="32"/>
          <w:sz w:val="22"/>
          <w:shd w:val="clear" w:color="auto" w:fill="FFFFFF"/>
        </w:rPr>
        <w:t xml:space="preserve"> </w:t>
      </w:r>
      <w:r>
        <w:rPr>
          <w:rFonts w:ascii="Times New Roman" w:eastAsia="Times New Roman" w:hAnsi="Times New Roman" w:cs="Times New Roman"/>
          <w:color w:val="000000"/>
          <w:spacing w:val="0"/>
          <w:sz w:val="22"/>
          <w:shd w:val="clear" w:color="auto" w:fill="FFFFFF"/>
        </w:rPr>
        <w:t>(0</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7"/>
          <w:sz w:val="22"/>
          <w:shd w:val="clear" w:color="auto" w:fill="FFFFFF"/>
        </w:rPr>
        <w:t>v</w:t>
      </w:r>
      <w:r>
        <w:rPr>
          <w:rFonts w:ascii="Times New Roman" w:eastAsia="Times New Roman" w:hAnsi="Times New Roman" w:cs="Times New Roman"/>
          <w:i/>
          <w:color w:val="000000"/>
          <w:spacing w:val="7"/>
          <w:sz w:val="15"/>
          <w:shd w:val="clear" w:color="auto" w:fill="FFFFFF"/>
        </w:rPr>
        <w:t>i</w:t>
      </w:r>
      <w:r>
        <w:rPr>
          <w:rFonts w:ascii="Times New Roman" w:eastAsia="Times New Roman" w:hAnsi="Times New Roman" w:cs="Times New Roman"/>
          <w:color w:val="000000"/>
          <w:spacing w:val="17"/>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&lt;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V</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Arial" w:eastAsia="Arial" w:hAnsi="Arial" w:cs="Arial"/>
          <w:color w:val="000000"/>
          <w:spacing w:val="0"/>
          <w:sz w:val="22"/>
          <w:shd w:val="clear" w:color="auto" w:fill="FFFFFF"/>
        </w:rPr>
        <w:t xml:space="preserve"> (at least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and at most</w:t>
      </w:r>
      <w:r>
        <w:rPr>
          <w:rFonts w:ascii="Arial" w:eastAsia="Arial" w:hAnsi="Arial" w:cs="Arial"/>
          <w:color w:val="000000"/>
          <w:spacing w:val="15"/>
          <w:sz w:val="22"/>
          <w:shd w:val="clear" w:color="auto" w:fill="FFFFFF"/>
        </w:rPr>
        <w:t xml:space="preserve"> </w:t>
      </w:r>
      <w:r>
        <w:rPr>
          <w:rFonts w:ascii="Arial" w:eastAsia="Arial" w:hAnsi="Arial" w:cs="Arial"/>
          <w:color w:val="000000"/>
          <w:spacing w:val="-2147483648"/>
          <w:sz w:val="22"/>
          <w:shd w:val="clear" w:color="auto" w:fill="FFFFFF"/>
        </w:rPr>
        <w:t xml:space="preserve">V </w:t>
      </w:r>
      <w:r>
        <w:rPr>
          <w:rFonts w:ascii="Arial" w:eastAsia="Arial" w:hAnsi="Arial" w:cs="Arial"/>
          <w:color w:val="000000"/>
          <w:spacing w:val="0"/>
          <w:sz w:val="22"/>
          <w:shd w:val="clear" w:color="auto" w:fill="FFFFFF"/>
        </w:rPr>
        <w:t xml:space="preserve">numbers),   given   in   any   order   without   repetitions </w:t>
      </w:r>
    </w:p>
    <w:p>
      <w:pPr>
        <w:spacing w:before="300" w:after="0" w:line="300" w:lineRule="exact"/>
        <w:ind w:left="30" w:right="-194" w:firstLine="0"/>
        <w:jc w:val="both"/>
      </w:pPr>
      <w:r>
        <w:rPr>
          <w:rFonts w:ascii="Arial" w:eastAsia="Arial" w:hAnsi="Arial" w:cs="Arial"/>
          <w:color w:val="000000"/>
          <w:spacing w:val="0"/>
          <w:sz w:val="22"/>
          <w:shd w:val="clear" w:color="auto" w:fill="FFFFFF"/>
        </w:rPr>
        <w:t xml:space="preserve">Each cache server should be described in at most one line. It is not necessary to describe all cache servers: if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cache does not occur in the submission, this cache server will be considered as empty. Cache servers   can   be   described   in   any   order. </w:t>
      </w:r>
    </w:p>
    <w:p>
      <w:pPr>
        <w:spacing w:before="262" w:after="0"/>
        <w:ind w:left="30" w:right="9341" w:firstLine="0"/>
        <w:jc w:val="both"/>
      </w:pPr>
      <w:r>
        <w:rPr>
          <w:rFonts w:ascii="Times New Roman" w:eastAsia="Times New Roman" w:hAnsi="Times New Roman" w:cs="Times New Roman"/>
          <w:b/>
          <w:color w:val="000000"/>
          <w:spacing w:val="0"/>
          <w:sz w:val="26"/>
          <w:shd w:val="clear" w:color="auto" w:fill="FFFFFF"/>
        </w:rPr>
        <w:t>Example</w:t>
      </w:r>
    </w:p>
    <w:p>
      <w:pPr>
        <w:spacing w:before="36" w:after="0"/>
        <w:ind w:left="0" w:right="0" w:firstLine="0"/>
        <w:jc w:val="both"/>
      </w:pPr>
      <w:r>
        <w:rPr>
          <w:rFonts w:ascii="Arial" w:eastAsia="Arial" w:hAnsi="Arial" w:cs="Arial"/>
          <w:color w:val="000000"/>
          <w:spacing w:val="0"/>
          <w:sz w:val="2"/>
          <w:shd w:val="clear" w:color="auto" w:fill="FFFFFF"/>
        </w:rPr>
        <w:t xml:space="preserve"> </w:t>
      </w:r>
    </w:p>
    <w:tbl>
      <w:tblPr>
        <w:tblW w:w="10431"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679"/>
        <w:gridCol w:w="8752"/>
      </w:tblGrid>
      <w:tr>
        <w:tblPrEx>
          <w:tblW w:w="10431"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84"/>
        </w:trPr>
        <w:tc>
          <w:tcPr>
            <w:tcW w:w="1679" w:type="dxa"/>
            <w:tcBorders>
              <w:top w:val="single" w:sz="4" w:space="0" w:color="000000"/>
              <w:left w:val="single" w:sz="4" w:space="0" w:color="000000"/>
              <w:bottom w:val="single" w:sz="4" w:space="0" w:color="000000"/>
              <w:right w:val="single" w:sz="4" w:space="0" w:color="000000"/>
            </w:tcBorders>
            <w:shd w:val="clear" w:color="auto" w:fill="FFFFFF"/>
            <w:noWrap w:val="0"/>
            <w:tcMar>
              <w:left w:w="112" w:type="dxa"/>
              <w:right w:w="807" w:type="dxa"/>
            </w:tcMar>
            <w:vAlign w:val="center"/>
          </w:tcPr>
          <w:p>
            <w:pPr>
              <w:spacing w:before="0" w:after="0"/>
              <w:ind w:left="0" w:right="0" w:firstLine="0"/>
              <w:jc w:val="both"/>
            </w:pP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w:t>
            </w:r>
          </w:p>
          <w:p>
            <w:pPr>
              <w:spacing w:before="0" w:after="0" w:line="240" w:lineRule="exact"/>
              <w:ind w:left="0" w:right="0" w:firstLine="0"/>
              <w:jc w:val="left"/>
            </w:pP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w:t>
            </w:r>
          </w:p>
        </w:tc>
        <w:tc>
          <w:tcPr>
            <w:tcW w:w="8753" w:type="dxa"/>
            <w:tcBorders>
              <w:top w:val="single" w:sz="4" w:space="0" w:color="000000"/>
              <w:left w:val="single" w:sz="4" w:space="0" w:color="000000"/>
              <w:bottom w:val="single" w:sz="4" w:space="0" w:color="000000"/>
              <w:right w:val="single" w:sz="4" w:space="0" w:color="000000"/>
            </w:tcBorders>
            <w:shd w:val="clear" w:color="auto" w:fill="FFFFFF"/>
            <w:noWrap w:val="0"/>
            <w:tcMar>
              <w:left w:w="112" w:type="dxa"/>
              <w:right w:w="4147" w:type="dxa"/>
            </w:tcMar>
            <w:vAlign w:val="center"/>
          </w:tcPr>
          <w:p>
            <w:pPr>
              <w:spacing w:before="0" w:after="0" w:line="240" w:lineRule="exact"/>
              <w:ind w:left="0" w:right="0" w:firstLine="0"/>
              <w:jc w:val="left"/>
            </w:pPr>
            <w:r>
              <w:rPr>
                <w:rFonts w:ascii="Consolas" w:eastAsia="Consolas" w:hAnsi="Consolas" w:cs="Consolas"/>
                <w:color w:val="000000"/>
                <w:spacing w:val="0"/>
                <w:sz w:val="20"/>
                <w:shd w:val="clear" w:color="auto" w:fill="FFFFFF"/>
              </w:rPr>
              <w:t xml:space="preserve">We   are   using   all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cache   servers. Cache   server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contains   only   video   2. Cache   server   </w:t>
            </w:r>
            <w:r>
              <w:rPr>
                <w:rFonts w:ascii="Consolas" w:eastAsia="Consolas" w:hAnsi="Consolas" w:cs="Consolas"/>
                <w:color w:val="000000"/>
                <w:spacing w:val="-2147483648"/>
                <w:sz w:val="20"/>
                <w:shd w:val="clear" w:color="auto" w:fill="FFFFFF"/>
              </w:rPr>
              <w:t>1</w:t>
            </w:r>
            <w:r>
              <w:rPr>
                <w:rFonts w:ascii="Consolas" w:eastAsia="Consolas" w:hAnsi="Consolas" w:cs="Consolas"/>
                <w:color w:val="000000"/>
                <w:spacing w:val="0"/>
                <w:sz w:val="20"/>
                <w:shd w:val="clear" w:color="auto" w:fill="FFFFFF"/>
              </w:rPr>
              <w:t xml:space="preserve">   contains   videos   </w:t>
            </w:r>
            <w:r>
              <w:rPr>
                <w:rFonts w:ascii="Consolas" w:eastAsia="Consolas" w:hAnsi="Consolas" w:cs="Consolas"/>
                <w:color w:val="000000"/>
                <w:spacing w:val="-2147483648"/>
                <w:sz w:val="20"/>
                <w:shd w:val="clear" w:color="auto" w:fill="FFFFFF"/>
              </w:rPr>
              <w:t>3</w:t>
            </w:r>
            <w:r>
              <w:rPr>
                <w:rFonts w:ascii="Consolas" w:eastAsia="Consolas" w:hAnsi="Consolas" w:cs="Consolas"/>
                <w:color w:val="000000"/>
                <w:spacing w:val="0"/>
                <w:sz w:val="20"/>
                <w:shd w:val="clear" w:color="auto" w:fill="FFFFFF"/>
              </w:rPr>
              <w:t xml:space="preserve">   and   1. Cache   server   </w:t>
            </w:r>
            <w:r>
              <w:rPr>
                <w:rFonts w:ascii="Consolas" w:eastAsia="Consolas" w:hAnsi="Consolas" w:cs="Consolas"/>
                <w:color w:val="000000"/>
                <w:spacing w:val="-2147483648"/>
                <w:sz w:val="20"/>
                <w:shd w:val="clear" w:color="auto" w:fill="FFFFFF"/>
              </w:rPr>
              <w:t>2</w:t>
            </w:r>
            <w:r>
              <w:rPr>
                <w:rFonts w:ascii="Consolas" w:eastAsia="Consolas" w:hAnsi="Consolas" w:cs="Consolas"/>
                <w:color w:val="000000"/>
                <w:spacing w:val="0"/>
                <w:sz w:val="20"/>
                <w:shd w:val="clear" w:color="auto" w:fill="FFFFFF"/>
              </w:rPr>
              <w:t xml:space="preserve">   contains   videos   </w:t>
            </w:r>
            <w:r>
              <w:rPr>
                <w:rFonts w:ascii="Consolas" w:eastAsia="Consolas" w:hAnsi="Consolas" w:cs="Consolas"/>
                <w:color w:val="000000"/>
                <w:spacing w:val="-2147483648"/>
                <w:sz w:val="20"/>
                <w:shd w:val="clear" w:color="auto" w:fill="FFFFFF"/>
              </w:rPr>
              <w:t>0</w:t>
            </w:r>
            <w:r>
              <w:rPr>
                <w:rFonts w:ascii="Consolas" w:eastAsia="Consolas" w:hAnsi="Consolas" w:cs="Consolas"/>
                <w:color w:val="000000"/>
                <w:spacing w:val="0"/>
                <w:sz w:val="20"/>
                <w:shd w:val="clear" w:color="auto" w:fill="FFFFFF"/>
              </w:rPr>
              <w:t xml:space="preserve">   and   1. </w:t>
            </w:r>
          </w:p>
        </w:tc>
      </w:tr>
    </w:tbl>
    <w:p>
      <w:pPr>
        <w:spacing w:before="0" w:after="0" w:line="474" w:lineRule="exact"/>
        <w:ind w:left="30" w:right="3904" w:firstLine="4032"/>
        <w:jc w:val="both"/>
      </w:pPr>
      <w:r>
        <w:rPr>
          <w:rFonts w:ascii="Arial" w:eastAsia="Arial" w:hAnsi="Arial" w:cs="Arial"/>
          <w:b/>
          <w:color w:val="000000"/>
          <w:spacing w:val="0"/>
          <w:sz w:val="20"/>
          <w:shd w:val="clear" w:color="auto" w:fill="FFFFFF"/>
        </w:rPr>
        <w:t xml:space="preserve">Example   submission   file. </w:t>
      </w:r>
      <w:r>
        <w:rPr>
          <w:rFonts w:ascii="Times New Roman" w:eastAsia="Times New Roman" w:hAnsi="Times New Roman" w:cs="Times New Roman"/>
          <w:b/>
          <w:color w:val="000000"/>
          <w:spacing w:val="0"/>
          <w:sz w:val="26"/>
          <w:shd w:val="clear" w:color="auto" w:fill="FFFFFF"/>
        </w:rPr>
        <w:t>Validation</w:t>
      </w:r>
    </w:p>
    <w:p>
      <w:pPr>
        <w:spacing w:before="60" w:after="354"/>
        <w:ind w:left="30" w:right="5073" w:firstLine="0"/>
        <w:jc w:val="both"/>
      </w:pPr>
      <w:r>
        <w:rPr>
          <w:rFonts w:ascii="Arial" w:eastAsia="Arial" w:hAnsi="Arial" w:cs="Arial"/>
          <w:color w:val="000000"/>
          <w:spacing w:val="0"/>
          <w:sz w:val="22"/>
          <w:shd w:val="clear" w:color="auto" w:fill="FFFFFF"/>
        </w:rPr>
        <w:t xml:space="preserve">The   output   file   is   valid   if   it   meets   the   following   criteria: </w:t>
      </w:r>
    </w:p>
    <w:p>
      <w:pPr>
        <w:numPr>
          <w:ilvl w:val="0"/>
          <w:numId w:val="9"/>
        </w:numPr>
        <w:spacing w:before="0" w:after="0"/>
        <w:ind w:right="5513"/>
        <w:jc w:val="both"/>
      </w:pPr>
      <w:r>
        <w:rPr>
          <w:rFonts w:ascii="Arial" w:eastAsia="Arial" w:hAnsi="Arial" w:cs="Arial"/>
          <w:color w:val="000000"/>
          <w:spacing w:val="0"/>
          <w:sz w:val="22"/>
          <w:shd w:val="clear" w:color="auto" w:fill="FFFFFF"/>
        </w:rPr>
        <w:t xml:space="preserve">the   format   matches   the   description   above </w:t>
      </w:r>
    </w:p>
    <w:p>
      <w:pPr>
        <w:numPr>
          <w:ilvl w:val="0"/>
          <w:numId w:val="9"/>
        </w:numPr>
        <w:spacing w:before="0" w:after="0" w:line="300" w:lineRule="exact"/>
        <w:ind w:right="-192"/>
        <w:jc w:val="both"/>
      </w:pPr>
      <w:r>
        <w:rPr>
          <w:rFonts w:ascii="Arial" w:eastAsia="Arial" w:hAnsi="Arial" w:cs="Arial"/>
          <w:color w:val="000000"/>
          <w:spacing w:val="0"/>
          <w:sz w:val="22"/>
          <w:shd w:val="clear" w:color="auto" w:fill="FFFFFF"/>
        </w:rPr>
        <w:t xml:space="preserve">the total size of videos stored in each cache server does not exceed the maximum cache server capacity </w:t>
      </w:r>
    </w:p>
    <w:p>
      <w:pPr>
        <w:spacing w:before="262" w:after="0"/>
        <w:ind w:left="30" w:right="9471" w:firstLine="0"/>
        <w:jc w:val="both"/>
      </w:pPr>
      <w:r>
        <w:rPr>
          <w:rFonts w:ascii="Times New Roman" w:eastAsia="Times New Roman" w:hAnsi="Times New Roman" w:cs="Times New Roman"/>
          <w:b/>
          <w:color w:val="000000"/>
          <w:spacing w:val="0"/>
          <w:sz w:val="26"/>
          <w:shd w:val="clear" w:color="auto" w:fill="FFFFFF"/>
        </w:rPr>
        <w:t>Scoring</w:t>
      </w:r>
    </w:p>
    <w:p>
      <w:pPr>
        <w:spacing w:before="5" w:after="0" w:line="300" w:lineRule="exact"/>
        <w:ind w:left="30" w:right="-180" w:firstLine="0"/>
        <w:jc w:val="both"/>
      </w:pPr>
      <w:r>
        <w:rPr>
          <w:rFonts w:ascii="Arial" w:eastAsia="Arial" w:hAnsi="Arial" w:cs="Arial"/>
          <w:color w:val="000000"/>
          <w:spacing w:val="0"/>
          <w:sz w:val="22"/>
          <w:shd w:val="clear" w:color="auto" w:fill="FFFFFF"/>
        </w:rPr>
        <w:t xml:space="preserve">The score is the average time saved per request, in microseconds. (Note that the latencies in the input file are   given   in   milliseconds.   The   score   is   given   in   microseconds   to   provide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better   resolution   of   results.)  </w:t>
      </w:r>
    </w:p>
    <w:p>
      <w:pPr>
        <w:spacing w:before="234" w:after="0" w:line="139" w:lineRule="exact"/>
        <w:ind w:left="30" w:right="0" w:firstLine="0"/>
        <w:jc w:val="center"/>
      </w:pPr>
      <w:r>
        <w:rPr>
          <w:rFonts w:ascii="Arial" w:eastAsia="Arial" w:hAnsi="Arial" w:cs="Arial"/>
          <w:color w:val="000000"/>
          <w:spacing w:val="0"/>
          <w:sz w:val="22"/>
          <w:shd w:val="clear" w:color="auto" w:fill="FFFFFF"/>
        </w:rPr>
        <w:t xml:space="preserve">For each request description </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12"/>
          <w:sz w:val="22"/>
          <w:shd w:val="clear" w:color="auto" w:fill="FFFFFF"/>
        </w:rPr>
        <w:t>(</w:t>
      </w:r>
      <w:r>
        <w:rPr>
          <w:rFonts w:ascii="Times New Roman" w:eastAsia="Times New Roman" w:hAnsi="Times New Roman" w:cs="Times New Roman"/>
          <w:i/>
          <w:color w:val="000000"/>
          <w:spacing w:val="12"/>
          <w:sz w:val="22"/>
          <w:shd w:val="clear" w:color="auto" w:fill="FFFFFF"/>
        </w:rPr>
        <w:t>R</w:t>
      </w:r>
      <w:r>
        <w:rPr>
          <w:rFonts w:ascii="Times New Roman" w:eastAsia="Times New Roman" w:hAnsi="Times New Roman" w:cs="Times New Roman"/>
          <w:i/>
          <w:color w:val="000000"/>
          <w:spacing w:val="12"/>
          <w:sz w:val="15"/>
          <w:shd w:val="clear" w:color="auto" w:fill="FFFFFF"/>
        </w:rPr>
        <w:t>v</w:t>
      </w:r>
      <w:r>
        <w:rPr>
          <w:rFonts w:ascii="Times New Roman" w:eastAsia="Times New Roman" w:hAnsi="Times New Roman" w:cs="Times New Roman"/>
          <w:color w:val="000000"/>
          <w:spacing w:val="12"/>
          <w:sz w:val="22"/>
          <w:shd w:val="clear" w:color="auto" w:fill="FFFFFF"/>
        </w:rPr>
        <w:t>,</w:t>
      </w:r>
      <w:r>
        <w:rPr>
          <w:rFonts w:ascii="Times New Roman" w:eastAsia="Times New Roman" w:hAnsi="Times New Roman" w:cs="Times New Roman"/>
          <w:i/>
          <w:color w:val="000000"/>
          <w:spacing w:val="12"/>
          <w:sz w:val="22"/>
          <w:shd w:val="clear" w:color="auto" w:fill="FFFFFF"/>
        </w:rPr>
        <w:t>R</w:t>
      </w:r>
      <w:r>
        <w:rPr>
          <w:rFonts w:ascii="Times New Roman" w:eastAsia="Times New Roman" w:hAnsi="Times New Roman" w:cs="Times New Roman"/>
          <w:i/>
          <w:color w:val="000000"/>
          <w:spacing w:val="12"/>
          <w:sz w:val="15"/>
          <w:shd w:val="clear" w:color="auto" w:fill="FFFFFF"/>
        </w:rPr>
        <w:t>e</w:t>
      </w:r>
      <w:r>
        <w:rPr>
          <w:rFonts w:ascii="Times New Roman" w:eastAsia="Times New Roman" w:hAnsi="Times New Roman" w:cs="Times New Roman"/>
          <w:color w:val="000000"/>
          <w:spacing w:val="12"/>
          <w:sz w:val="22"/>
          <w:shd w:val="clear" w:color="auto" w:fill="FFFFFF"/>
        </w:rPr>
        <w:t>,</w:t>
      </w:r>
      <w:r>
        <w:rPr>
          <w:rFonts w:ascii="Times New Roman" w:eastAsia="Times New Roman" w:hAnsi="Times New Roman" w:cs="Times New Roman"/>
          <w:i/>
          <w:color w:val="000000"/>
          <w:spacing w:val="12"/>
          <w:sz w:val="22"/>
          <w:shd w:val="clear" w:color="auto" w:fill="FFFFFF"/>
        </w:rPr>
        <w:t>R</w:t>
      </w:r>
      <w:r>
        <w:rPr>
          <w:rFonts w:ascii="Times New Roman" w:eastAsia="Times New Roman" w:hAnsi="Times New Roman" w:cs="Times New Roman"/>
          <w:i/>
          <w:color w:val="000000"/>
          <w:spacing w:val="12"/>
          <w:sz w:val="15"/>
          <w:shd w:val="clear" w:color="auto" w:fill="FFFFFF"/>
        </w:rPr>
        <w:t>n</w:t>
      </w:r>
      <w:r>
        <w:rPr>
          <w:rFonts w:ascii="Times New Roman" w:eastAsia="Times New Roman" w:hAnsi="Times New Roman" w:cs="Times New Roman"/>
          <w:color w:val="000000"/>
          <w:spacing w:val="12"/>
          <w:sz w:val="22"/>
          <w:shd w:val="clear" w:color="auto" w:fill="FFFFFF"/>
        </w:rPr>
        <w:t>)</w:t>
      </w:r>
      <w:r>
        <w:rPr>
          <w:rFonts w:ascii="Arial" w:eastAsia="Arial" w:hAnsi="Arial" w:cs="Arial"/>
          <w:color w:val="000000"/>
          <w:spacing w:val="0"/>
          <w:sz w:val="22"/>
          <w:shd w:val="clear" w:color="auto" w:fill="FFFFFF"/>
        </w:rPr>
        <w:t xml:space="preserve"> in the</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input</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file,</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 xml:space="preserve">we choose the best way to stream the video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to </w:t>
      </w:r>
      <w:r>
        <w:rPr>
          <w:rFonts w:ascii="Arial" w:eastAsia="Arial" w:hAnsi="Arial" w:cs="Arial"/>
          <w:b/>
          <w:i/>
          <w:color w:val="000000"/>
          <w:spacing w:val="-2147483648"/>
          <w:sz w:val="13"/>
          <w:shd w:val="clear" w:color="auto" w:fill="FFFFFF"/>
        </w:rPr>
        <w:t>v</w:t>
      </w:r>
    </w:p>
    <w:p>
      <w:pPr>
        <w:spacing w:before="238" w:after="0" w:line="122" w:lineRule="exact"/>
        <w:ind w:left="30" w:right="0" w:firstLine="0"/>
        <w:jc w:val="center"/>
      </w:pPr>
      <w:r>
        <w:rPr>
          <w:rFonts w:ascii="Arial" w:eastAsia="Arial" w:hAnsi="Arial" w:cs="Arial"/>
          <w:color w:val="000000"/>
          <w:spacing w:val="0"/>
          <w:sz w:val="22"/>
          <w:shd w:val="clear" w:color="auto" w:fill="FFFFFF"/>
        </w:rPr>
        <w:t>the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endpoint</w:t>
      </w:r>
      <w:r>
        <w:rPr>
          <w:rFonts w:ascii="Arial" w:eastAsia="Arial" w:hAnsi="Arial" w:cs="Arial"/>
          <w:color w:val="000000"/>
          <w:spacing w:val="30"/>
          <w:sz w:val="22"/>
          <w:shd w:val="clear" w:color="auto" w:fill="FFFFFF"/>
        </w:rPr>
        <w:t xml:space="preserve">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We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pick</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the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lowest</w:t>
      </w:r>
      <w:r>
        <w:rPr>
          <w:rFonts w:ascii="Arial" w:eastAsia="Arial" w:hAnsi="Arial" w:cs="Arial"/>
          <w:color w:val="000000"/>
          <w:spacing w:val="29"/>
          <w:sz w:val="22"/>
          <w:shd w:val="clear" w:color="auto" w:fill="FFFFFF"/>
        </w:rPr>
        <w:t xml:space="preserve"> </w:t>
      </w:r>
      <w:r>
        <w:rPr>
          <w:rFonts w:ascii="Arial" w:eastAsia="Arial" w:hAnsi="Arial" w:cs="Arial"/>
          <w:color w:val="000000"/>
          <w:spacing w:val="0"/>
          <w:sz w:val="22"/>
          <w:shd w:val="clear" w:color="auto" w:fill="FFFFFF"/>
        </w:rPr>
        <w:t>possible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latency</w:t>
      </w:r>
      <w:r>
        <w:rPr>
          <w:rFonts w:ascii="Times New Roman" w:eastAsia="Times New Roman" w:hAnsi="Times New Roman" w:cs="Times New Roman"/>
          <w:i/>
          <w:color w:val="000000"/>
          <w:spacing w:val="72"/>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L</w:t>
      </w:r>
      <w:r>
        <w:rPr>
          <w:rFonts w:ascii="Times New Roman" w:eastAsia="Times New Roman" w:hAnsi="Times New Roman" w:cs="Times New Roman"/>
          <w:color w:val="000000"/>
          <w:spacing w:val="55"/>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6"/>
          <w:sz w:val="22"/>
          <w:shd w:val="clear" w:color="auto" w:fill="FFFFFF"/>
        </w:rPr>
        <w:t xml:space="preserve"> </w:t>
      </w:r>
      <w:r>
        <w:rPr>
          <w:rFonts w:ascii="Times New Roman" w:eastAsia="Times New Roman" w:hAnsi="Times New Roman" w:cs="Times New Roman"/>
          <w:i/>
          <w:color w:val="000000"/>
          <w:spacing w:val="0"/>
          <w:sz w:val="22"/>
          <w:shd w:val="clear" w:color="auto" w:fill="FFFFFF"/>
        </w:rPr>
        <w:t>min</w:t>
      </w:r>
      <w:r>
        <w:rPr>
          <w:rFonts w:ascii="Times New Roman" w:eastAsia="Times New Roman" w:hAnsi="Times New Roman" w:cs="Times New Roman"/>
          <w:color w:val="000000"/>
          <w:spacing w:val="0"/>
          <w:sz w:val="22"/>
          <w:shd w:val="clear" w:color="auto" w:fill="FFFFFF"/>
        </w:rPr>
        <w:t>(</w:t>
      </w:r>
      <w:r>
        <w:rPr>
          <w:rFonts w:ascii="Times New Roman" w:eastAsia="Times New Roman" w:hAnsi="Times New Roman" w:cs="Times New Roman"/>
          <w:i/>
          <w:color w:val="000000"/>
          <w:spacing w:val="0"/>
          <w:sz w:val="22"/>
          <w:shd w:val="clear" w:color="auto" w:fill="FFFFFF"/>
        </w:rPr>
        <w:t>L</w:t>
      </w:r>
      <w:r>
        <w:rPr>
          <w:rFonts w:ascii="Times New Roman" w:eastAsia="Times New Roman" w:hAnsi="Times New Roman" w:cs="Times New Roman"/>
          <w:color w:val="000000"/>
          <w:spacing w:val="70"/>
          <w:sz w:val="22"/>
          <w:shd w:val="clear" w:color="auto" w:fill="FFFFFF"/>
        </w:rPr>
        <w:t xml:space="preserve"> </w:t>
      </w:r>
      <w:r>
        <w:rPr>
          <w:rFonts w:ascii="Times New Roman" w:eastAsia="Times New Roman" w:hAnsi="Times New Roman" w:cs="Times New Roman"/>
          <w:color w:val="000000"/>
          <w:spacing w:val="36"/>
          <w:sz w:val="22"/>
          <w:shd w:val="clear" w:color="auto" w:fill="FFFFFF"/>
        </w:rPr>
        <w:t>,</w:t>
      </w:r>
      <w:r>
        <w:rPr>
          <w:rFonts w:ascii="Times New Roman" w:eastAsia="Times New Roman" w:hAnsi="Times New Roman" w:cs="Times New Roman"/>
          <w:i/>
          <w:color w:val="000000"/>
          <w:spacing w:val="36"/>
          <w:sz w:val="22"/>
          <w:shd w:val="clear" w:color="auto" w:fill="FFFFFF"/>
        </w:rPr>
        <w:t>L</w:t>
      </w:r>
      <w:r>
        <w:rPr>
          <w:rFonts w:ascii="Times New Roman" w:eastAsia="Times New Roman" w:hAnsi="Times New Roman" w:cs="Times New Roman"/>
          <w:color w:val="000000"/>
          <w:spacing w:val="32"/>
          <w:sz w:val="22"/>
          <w:shd w:val="clear" w:color="auto" w:fill="FFFFFF"/>
        </w:rPr>
        <w:t xml:space="preserve"> </w:t>
      </w:r>
      <w:r>
        <w:rPr>
          <w:rFonts w:ascii="Times New Roman" w:eastAsia="Times New Roman" w:hAnsi="Times New Roman" w:cs="Times New Roman"/>
          <w:color w:val="000000"/>
          <w:spacing w:val="11"/>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36"/>
          <w:sz w:val="22"/>
          <w:shd w:val="clear" w:color="auto" w:fill="FFFFFF"/>
        </w:rPr>
        <w:t>,</w:t>
      </w:r>
      <w:r>
        <w:rPr>
          <w:rFonts w:ascii="Times New Roman" w:eastAsia="Times New Roman" w:hAnsi="Times New Roman" w:cs="Times New Roman"/>
          <w:i/>
          <w:color w:val="000000"/>
          <w:spacing w:val="36"/>
          <w:sz w:val="22"/>
          <w:shd w:val="clear" w:color="auto" w:fill="FFFFFF"/>
        </w:rPr>
        <w:t>L</w:t>
      </w:r>
      <w:r>
        <w:rPr>
          <w:rFonts w:ascii="Times New Roman" w:eastAsia="Times New Roman" w:hAnsi="Times New Roman" w:cs="Times New Roman"/>
          <w:color w:val="000000"/>
          <w:spacing w:val="192"/>
          <w:sz w:val="22"/>
          <w:shd w:val="clear" w:color="auto" w:fill="FFFFFF"/>
        </w:rPr>
        <w:t xml:space="preserve"> </w:t>
      </w:r>
      <w:r>
        <w:rPr>
          <w:rFonts w:ascii="Times New Roman" w:eastAsia="Times New Roman" w:hAnsi="Times New Roman" w:cs="Times New Roman"/>
          <w:color w:val="000000"/>
          <w:spacing w:val="42"/>
          <w:sz w:val="22"/>
          <w:shd w:val="clear" w:color="auto" w:fill="FFFFFF"/>
        </w:rPr>
        <w:t>)</w:t>
      </w:r>
      <w:r>
        <w:rPr>
          <w:rFonts w:ascii="Arial" w:eastAsia="Arial" w:hAnsi="Arial" w:cs="Arial"/>
          <w:color w:val="000000"/>
          <w:spacing w:val="42"/>
          <w:sz w:val="22"/>
          <w:shd w:val="clear" w:color="auto" w:fill="FFFFFF"/>
        </w:rPr>
        <w:t>,</w:t>
      </w:r>
      <w:r>
        <w:rPr>
          <w:rFonts w:ascii="Arial" w:eastAsia="Arial" w:hAnsi="Arial" w:cs="Arial"/>
          <w:color w:val="000000"/>
          <w:spacing w:val="0"/>
          <w:sz w:val="22"/>
          <w:shd w:val="clear" w:color="auto" w:fill="FFFFFF"/>
        </w:rPr>
        <w:t xml:space="preserve"> where </w:t>
      </w:r>
      <w:r>
        <w:rPr>
          <w:rFonts w:ascii="Arial" w:eastAsia="Arial" w:hAnsi="Arial" w:cs="Arial"/>
          <w:color w:val="000000"/>
          <w:spacing w:val="-2147483648"/>
          <w:sz w:val="22"/>
          <w:shd w:val="clear" w:color="auto" w:fill="FFFFFF"/>
        </w:rPr>
        <w:t>L</w:t>
      </w:r>
      <w:r>
        <w:rPr>
          <w:rFonts w:ascii="Arial" w:eastAsia="Arial" w:hAnsi="Arial" w:cs="Arial"/>
          <w:color w:val="000000"/>
          <w:spacing w:val="0"/>
          <w:sz w:val="22"/>
          <w:shd w:val="clear" w:color="auto" w:fill="FFFFFF"/>
        </w:rPr>
        <w:t xml:space="preserve">  is the latency of </w:t>
      </w:r>
      <w:r>
        <w:rPr>
          <w:rFonts w:ascii="Arial" w:eastAsia="Arial" w:hAnsi="Arial" w:cs="Arial"/>
          <w:b/>
          <w:i/>
          <w:color w:val="000000"/>
          <w:spacing w:val="-2147483648"/>
          <w:sz w:val="13"/>
          <w:shd w:val="clear" w:color="auto" w:fill="FFFFFF"/>
        </w:rPr>
        <w:t>e</w:t>
      </w:r>
      <w:r>
        <w:rPr>
          <w:rFonts w:ascii="Arial" w:eastAsia="Arial" w:hAnsi="Arial" w:cs="Arial"/>
          <w:b/>
          <w:i/>
          <w:color w:val="000000"/>
          <w:spacing w:val="0"/>
          <w:sz w:val="13"/>
          <w:shd w:val="clear" w:color="auto" w:fill="FFFFFF"/>
        </w:rPr>
        <w:t xml:space="preserve"> </w:t>
      </w:r>
      <w:r>
        <w:rPr>
          <w:rFonts w:ascii="Times New Roman" w:eastAsia="Times New Roman" w:hAnsi="Times New Roman" w:cs="Times New Roman"/>
          <w:i/>
          <w:color w:val="000000"/>
          <w:spacing w:val="4744"/>
          <w:sz w:val="15"/>
          <w:shd w:val="clear" w:color="auto" w:fill="FFFFFF"/>
        </w:rPr>
        <w:t xml:space="preserve"> </w:t>
      </w:r>
      <w:r>
        <w:rPr>
          <w:rFonts w:ascii="Times New Roman" w:eastAsia="Times New Roman" w:hAnsi="Times New Roman" w:cs="Times New Roman"/>
          <w:i/>
          <w:color w:val="000000"/>
          <w:spacing w:val="-2147483648"/>
          <w:sz w:val="15"/>
          <w:shd w:val="clear" w:color="auto" w:fill="FFFFFF"/>
        </w:rPr>
        <w:t>D</w:t>
      </w:r>
      <w:r>
        <w:rPr>
          <w:rFonts w:ascii="Times New Roman" w:eastAsia="Times New Roman" w:hAnsi="Times New Roman" w:cs="Times New Roman"/>
          <w:color w:val="000000"/>
          <w:spacing w:val="189"/>
          <w:sz w:val="15"/>
          <w:shd w:val="clear" w:color="auto" w:fill="FFFFFF"/>
        </w:rPr>
        <w:t xml:space="preserve"> </w:t>
      </w:r>
      <w:r>
        <w:rPr>
          <w:rFonts w:ascii="Times New Roman" w:eastAsia="Times New Roman" w:hAnsi="Times New Roman" w:cs="Times New Roman"/>
          <w:color w:val="000000"/>
          <w:spacing w:val="-2147483648"/>
          <w:sz w:val="15"/>
          <w:shd w:val="clear" w:color="auto" w:fill="FFFFFF"/>
        </w:rPr>
        <w:t>0</w:t>
      </w:r>
      <w:r>
        <w:rPr>
          <w:rFonts w:ascii="Times New Roman" w:eastAsia="Times New Roman" w:hAnsi="Times New Roman" w:cs="Times New Roman"/>
          <w:i/>
          <w:color w:val="000000"/>
          <w:spacing w:val="496"/>
          <w:sz w:val="15"/>
          <w:shd w:val="clear" w:color="auto" w:fill="FFFFFF"/>
        </w:rPr>
        <w:t xml:space="preserve"> </w:t>
      </w:r>
      <w:r>
        <w:rPr>
          <w:rFonts w:ascii="Times New Roman" w:eastAsia="Times New Roman" w:hAnsi="Times New Roman" w:cs="Times New Roman"/>
          <w:i/>
          <w:color w:val="000000"/>
          <w:spacing w:val="2"/>
          <w:sz w:val="15"/>
          <w:shd w:val="clear" w:color="auto" w:fill="FFFFFF"/>
        </w:rPr>
        <w:t>k</w:t>
      </w:r>
      <w:r>
        <w:rPr>
          <w:rFonts w:ascii="Times New Roman" w:eastAsia="Times New Roman" w:hAnsi="Times New Roman" w:cs="Times New Roman"/>
          <w:color w:val="000000"/>
          <w:spacing w:val="2"/>
          <w:sz w:val="15"/>
          <w:shd w:val="clear" w:color="auto" w:fill="FFFFFF"/>
        </w:rPr>
        <w:t>−1</w:t>
      </w:r>
      <w:r>
        <w:rPr>
          <w:rFonts w:ascii="Arial" w:eastAsia="Arial" w:hAnsi="Arial" w:cs="Arial"/>
          <w:color w:val="000000"/>
          <w:spacing w:val="1052"/>
          <w:sz w:val="13"/>
          <w:shd w:val="clear" w:color="auto" w:fill="FFFFFF"/>
        </w:rPr>
        <w:t xml:space="preserve"> </w:t>
      </w:r>
      <w:r>
        <w:rPr>
          <w:rFonts w:ascii="Arial" w:eastAsia="Arial" w:hAnsi="Arial" w:cs="Arial"/>
          <w:color w:val="000000"/>
          <w:spacing w:val="-2147483648"/>
          <w:sz w:val="13"/>
          <w:shd w:val="clear" w:color="auto" w:fill="FFFFFF"/>
        </w:rPr>
        <w:t>D</w:t>
      </w:r>
    </w:p>
    <w:p>
      <w:pPr>
        <w:spacing w:before="210" w:after="0" w:line="315" w:lineRule="exact"/>
        <w:ind w:left="30" w:right="-137" w:firstLine="0"/>
        <w:jc w:val="both"/>
      </w:pPr>
      <w:r>
        <w:rPr>
          <w:rFonts w:ascii="Arial" w:eastAsia="Arial" w:hAnsi="Arial" w:cs="Arial"/>
          <w:color w:val="000000"/>
          <w:spacing w:val="0"/>
          <w:sz w:val="22"/>
          <w:shd w:val="clear" w:color="auto" w:fill="FFFFFF"/>
        </w:rPr>
        <w:t>serving</w:t>
      </w:r>
      <w:r>
        <w:rPr>
          <w:rFonts w:ascii="Arial" w:eastAsia="Arial" w:hAnsi="Arial" w:cs="Arial"/>
          <w:color w:val="000000"/>
          <w:spacing w:val="14"/>
          <w:sz w:val="22"/>
          <w:shd w:val="clear" w:color="auto" w:fill="FFFFFF"/>
        </w:rPr>
        <w:t xml:space="preserve"> </w:t>
      </w:r>
      <w:r>
        <w:rPr>
          <w:rFonts w:ascii="Arial" w:eastAsia="Arial" w:hAnsi="Arial" w:cs="Arial"/>
          <w:color w:val="000000"/>
          <w:spacing w:val="-2147483648"/>
          <w:sz w:val="22"/>
          <w:shd w:val="clear" w:color="auto" w:fill="FFFFFF"/>
        </w:rPr>
        <w:t>a</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video</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to</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the</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endpoint</w:t>
      </w:r>
      <w:r>
        <w:rPr>
          <w:rFonts w:ascii="Arial" w:eastAsia="Arial" w:hAnsi="Arial" w:cs="Arial"/>
          <w:b/>
          <w:i/>
          <w:color w:val="000000"/>
          <w:spacing w:val="15"/>
          <w:sz w:val="22"/>
          <w:shd w:val="clear" w:color="auto" w:fill="FFFFFF"/>
        </w:rPr>
        <w:t xml:space="preserve">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b/>
          <w:i/>
          <w:color w:val="000000"/>
          <w:spacing w:val="61"/>
          <w:sz w:val="13"/>
          <w:shd w:val="clear" w:color="auto" w:fill="FFFFFF"/>
        </w:rPr>
        <w:t xml:space="preserve"> </w:t>
      </w:r>
      <w:r>
        <w:rPr>
          <w:rFonts w:ascii="Arial" w:eastAsia="Arial" w:hAnsi="Arial" w:cs="Arial"/>
          <w:b/>
          <w:i/>
          <w:color w:val="000000"/>
          <w:spacing w:val="-2147483648"/>
          <w:sz w:val="13"/>
          <w:shd w:val="clear" w:color="auto" w:fill="FFFFFF"/>
        </w:rPr>
        <w:t>e</w:t>
      </w:r>
      <w:r>
        <w:rPr>
          <w:rFonts w:ascii="Arial" w:eastAsia="Arial" w:hAnsi="Arial" w:cs="Arial"/>
          <w:color w:val="000000"/>
          <w:spacing w:val="0"/>
          <w:sz w:val="22"/>
          <w:shd w:val="clear" w:color="auto" w:fill="FFFFFF"/>
        </w:rPr>
        <w:t xml:space="preserve"> </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from the</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data center, and</w:t>
      </w:r>
      <w:r>
        <w:rPr>
          <w:rFonts w:ascii="Times New Roman" w:eastAsia="Times New Roman" w:hAnsi="Times New Roman" w:cs="Times New Roman"/>
          <w:i/>
          <w:color w:val="000000"/>
          <w:spacing w:val="42"/>
          <w:sz w:val="22"/>
          <w:shd w:val="clear" w:color="auto" w:fill="FFFFFF"/>
        </w:rPr>
        <w:t xml:space="preserve"> </w:t>
      </w:r>
      <w:r>
        <w:rPr>
          <w:rFonts w:ascii="Times New Roman" w:eastAsia="Times New Roman" w:hAnsi="Times New Roman" w:cs="Times New Roman"/>
          <w:i/>
          <w:color w:val="000000"/>
          <w:spacing w:val="9"/>
          <w:sz w:val="22"/>
          <w:shd w:val="clear" w:color="auto" w:fill="FFFFFF"/>
        </w:rPr>
        <w:t>L</w:t>
      </w:r>
      <w:r>
        <w:rPr>
          <w:rFonts w:ascii="Times New Roman" w:eastAsia="Times New Roman" w:hAnsi="Times New Roman" w:cs="Times New Roman"/>
          <w:color w:val="000000"/>
          <w:spacing w:val="9"/>
          <w:sz w:val="15"/>
          <w:shd w:val="clear" w:color="auto" w:fill="FFFFFF"/>
        </w:rPr>
        <w:t>0</w:t>
      </w:r>
      <w:r>
        <w:rPr>
          <w:rFonts w:ascii="Times New Roman" w:eastAsia="Times New Roman" w:hAnsi="Times New Roman" w:cs="Times New Roman"/>
          <w:color w:val="000000"/>
          <w:spacing w:val="9"/>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10"/>
          <w:sz w:val="22"/>
          <w:shd w:val="clear" w:color="auto" w:fill="FFFFFF"/>
        </w:rPr>
        <w:t>,</w:t>
      </w:r>
      <w:r>
        <w:rPr>
          <w:rFonts w:ascii="Times New Roman" w:eastAsia="Times New Roman" w:hAnsi="Times New Roman" w:cs="Times New Roman"/>
          <w:i/>
          <w:color w:val="000000"/>
          <w:spacing w:val="10"/>
          <w:sz w:val="22"/>
          <w:shd w:val="clear" w:color="auto" w:fill="FFFFFF"/>
        </w:rPr>
        <w:t>L</w:t>
      </w:r>
      <w:r>
        <w:rPr>
          <w:rFonts w:ascii="Times New Roman" w:eastAsia="Times New Roman" w:hAnsi="Times New Roman" w:cs="Times New Roman"/>
          <w:i/>
          <w:color w:val="000000"/>
          <w:spacing w:val="10"/>
          <w:sz w:val="15"/>
          <w:shd w:val="clear" w:color="auto" w:fill="FFFFFF"/>
        </w:rPr>
        <w:t>k</w:t>
      </w:r>
      <w:r>
        <w:rPr>
          <w:rFonts w:ascii="Times New Roman" w:eastAsia="Times New Roman" w:hAnsi="Times New Roman" w:cs="Times New Roman"/>
          <w:color w:val="000000"/>
          <w:spacing w:val="10"/>
          <w:sz w:val="15"/>
          <w:shd w:val="clear" w:color="auto" w:fill="FFFFFF"/>
        </w:rPr>
        <w:t>−1</w:t>
      </w:r>
      <w:r>
        <w:rPr>
          <w:rFonts w:ascii="Arial" w:eastAsia="Arial" w:hAnsi="Arial" w:cs="Arial"/>
          <w:color w:val="000000"/>
          <w:spacing w:val="0"/>
          <w:sz w:val="22"/>
          <w:shd w:val="clear" w:color="auto" w:fill="FFFFFF"/>
        </w:rPr>
        <w:t xml:space="preserve"> are latencies of serving </w:t>
      </w:r>
      <w:r>
        <w:rPr>
          <w:rFonts w:ascii="Arial" w:eastAsia="Arial" w:hAnsi="Arial" w:cs="Arial"/>
          <w:color w:val="000000"/>
          <w:spacing w:val="-2147483648"/>
          <w:sz w:val="22"/>
          <w:shd w:val="clear" w:color="auto" w:fill="FFFFFF"/>
        </w:rPr>
        <w:t>a</w:t>
      </w:r>
      <w:r>
        <w:rPr>
          <w:rFonts w:ascii="Arial" w:eastAsia="Arial" w:hAnsi="Arial" w:cs="Arial"/>
          <w:color w:val="000000"/>
          <w:spacing w:val="0"/>
          <w:sz w:val="22"/>
          <w:shd w:val="clear" w:color="auto" w:fill="FFFFFF"/>
        </w:rPr>
        <w:t xml:space="preserve"> video to the   endpoint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146"/>
          <w:sz w:val="22"/>
          <w:shd w:val="clear" w:color="auto" w:fill="FFFFFF"/>
        </w:rPr>
        <w:t xml:space="preserve"> </w:t>
      </w:r>
      <w:r>
        <w:rPr>
          <w:rFonts w:ascii="Arial" w:eastAsia="Arial" w:hAnsi="Arial" w:cs="Arial"/>
          <w:color w:val="000000"/>
          <w:spacing w:val="0"/>
          <w:sz w:val="22"/>
          <w:shd w:val="clear" w:color="auto" w:fill="FFFFFF"/>
        </w:rPr>
        <w:t xml:space="preserve">  from   each   cache   server   that: </w:t>
      </w:r>
    </w:p>
    <w:p>
      <w:pPr>
        <w:spacing w:before="0" w:after="313" w:line="147" w:lineRule="exact"/>
        <w:ind w:left="1459" w:right="8711" w:firstLine="0"/>
        <w:jc w:val="both"/>
      </w:pPr>
      <w:r>
        <w:rPr>
          <w:rFonts w:ascii="Arial" w:eastAsia="Arial" w:hAnsi="Arial" w:cs="Arial"/>
          <w:b/>
          <w:i/>
          <w:color w:val="000000"/>
          <w:spacing w:val="-2147483648"/>
          <w:sz w:val="13"/>
          <w:shd w:val="clear" w:color="auto" w:fill="FFFFFF"/>
        </w:rPr>
        <w:t>e</w:t>
      </w:r>
      <w:r>
        <w:rPr>
          <w:rFonts w:ascii="Arial" w:eastAsia="Arial" w:hAnsi="Arial" w:cs="Arial"/>
          <w:b/>
          <w:i/>
          <w:color w:val="000000"/>
          <w:spacing w:val="0"/>
          <w:sz w:val="13"/>
          <w:shd w:val="clear" w:color="auto" w:fill="FFFFFF"/>
        </w:rPr>
        <w:t xml:space="preserve">    </w:t>
      </w:r>
    </w:p>
    <w:p>
      <w:pPr>
        <w:numPr>
          <w:ilvl w:val="0"/>
          <w:numId w:val="10"/>
        </w:numPr>
        <w:spacing w:before="13" w:after="0" w:line="139" w:lineRule="exact"/>
        <w:ind w:right="6013"/>
        <w:jc w:val="center"/>
      </w:pPr>
      <w:r>
        <w:rPr>
          <w:rFonts w:ascii="Arial" w:eastAsia="Arial" w:hAnsi="Arial" w:cs="Arial"/>
          <w:color w:val="000000"/>
          <w:spacing w:val="0"/>
          <w:sz w:val="22"/>
          <w:shd w:val="clear" w:color="auto" w:fill="FFFFFF"/>
        </w:rPr>
        <w:t xml:space="preserve">is   connected   to   the   endpoint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110"/>
          <w:sz w:val="22"/>
          <w:shd w:val="clear" w:color="auto" w:fill="FFFFFF"/>
        </w:rPr>
        <w:t xml:space="preserve">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and </w:t>
      </w:r>
      <w:r>
        <w:rPr>
          <w:rFonts w:ascii="Arial" w:eastAsia="Arial" w:hAnsi="Arial" w:cs="Arial"/>
          <w:b/>
          <w:i/>
          <w:color w:val="000000"/>
          <w:spacing w:val="-2147483648"/>
          <w:sz w:val="13"/>
          <w:shd w:val="clear" w:color="auto" w:fill="FFFFFF"/>
        </w:rPr>
        <w:t>e</w:t>
      </w:r>
      <w:r>
        <w:rPr>
          <w:rFonts w:ascii="Arial" w:eastAsia="Arial" w:hAnsi="Arial" w:cs="Arial"/>
          <w:b/>
          <w:i/>
          <w:color w:val="000000"/>
          <w:spacing w:val="0"/>
          <w:sz w:val="13"/>
          <w:shd w:val="clear" w:color="auto" w:fill="FFFFFF"/>
        </w:rPr>
        <w:t xml:space="preserve"> </w:t>
      </w:r>
    </w:p>
    <w:p>
      <w:pPr>
        <w:numPr>
          <w:ilvl w:val="0"/>
          <w:numId w:val="10"/>
        </w:numPr>
        <w:spacing w:before="13" w:after="0"/>
        <w:ind w:right="7491"/>
        <w:jc w:val="both"/>
      </w:pPr>
      <w:r>
        <w:rPr>
          <w:rFonts w:ascii="Arial" w:eastAsia="Arial" w:hAnsi="Arial" w:cs="Arial"/>
          <w:color w:val="000000"/>
          <w:spacing w:val="0"/>
          <w:sz w:val="22"/>
          <w:shd w:val="clear" w:color="auto" w:fill="FFFFFF"/>
        </w:rPr>
        <w:t xml:space="preserve">contains   the   video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110"/>
          <w:sz w:val="22"/>
          <w:shd w:val="clear" w:color="auto" w:fill="FFFFFF"/>
        </w:rPr>
        <w:t xml:space="preserve"> </w:t>
      </w:r>
    </w:p>
    <w:p>
      <w:pPr>
        <w:spacing w:before="0" w:after="0" w:line="147" w:lineRule="exact"/>
        <w:ind w:left="2739" w:right="7540" w:firstLine="0"/>
        <w:jc w:val="both"/>
        <w:sectPr>
          <w:footerReference w:type="default" r:id="rId7"/>
          <w:pgSz w:w="11900" w:h="16840"/>
          <w:pgMar w:top="730" w:right="658" w:bottom="1560" w:left="689" w:header="720" w:footer="720"/>
          <w:pgNumType w:start="1"/>
          <w:cols w:space="720"/>
          <w:titlePg w:val="0"/>
        </w:sectPr>
      </w:pPr>
      <w:r>
        <w:rPr>
          <w:rFonts w:ascii="Arial" w:eastAsia="Arial" w:hAnsi="Arial" w:cs="Arial"/>
          <w:b/>
          <w:i/>
          <w:color w:val="000000"/>
          <w:spacing w:val="-2147483648"/>
          <w:sz w:val="13"/>
          <w:shd w:val="clear" w:color="auto" w:fill="FFFFFF"/>
        </w:rPr>
        <w:t>v</w:t>
      </w:r>
      <w:r>
        <w:cr/>
      </w:r>
    </w:p>
    <w:p/>
    <w:p>
      <w:pPr>
        <w:spacing w:before="0" w:after="0" w:line="246" w:lineRule="exact"/>
        <w:ind w:left="0" w:right="-146" w:firstLine="0"/>
        <w:jc w:val="both"/>
      </w:pPr>
      <w:r>
        <w:rPr>
          <w:rFonts w:ascii="Arial" w:eastAsia="Arial" w:hAnsi="Arial" w:cs="Arial"/>
          <w:color w:val="000000"/>
          <w:spacing w:val="0"/>
          <w:sz w:val="22"/>
          <w:shd w:val="clear" w:color="auto" w:fill="FFFFFF"/>
        </w:rPr>
        <w:t>The time that was saved for</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each</w:t>
      </w:r>
      <w:r>
        <w:rPr>
          <w:rFonts w:ascii="Arial" w:eastAsia="Arial" w:hAnsi="Arial" w:cs="Arial"/>
          <w:color w:val="000000"/>
          <w:spacing w:val="15"/>
          <w:sz w:val="22"/>
          <w:shd w:val="clear" w:color="auto" w:fill="FFFFFF"/>
        </w:rPr>
        <w:t xml:space="preserve"> </w:t>
      </w:r>
      <w:r>
        <w:rPr>
          <w:rFonts w:ascii="Arial" w:eastAsia="Arial" w:hAnsi="Arial" w:cs="Arial"/>
          <w:color w:val="000000"/>
          <w:spacing w:val="0"/>
          <w:sz w:val="22"/>
          <w:shd w:val="clear" w:color="auto" w:fill="FFFFFF"/>
        </w:rPr>
        <w:t xml:space="preserve">request is </w:t>
      </w:r>
      <w:r>
        <w:rPr>
          <w:rFonts w:ascii="Times New Roman" w:eastAsia="Times New Roman" w:hAnsi="Times New Roman" w:cs="Times New Roman"/>
          <w:i/>
          <w:color w:val="000000"/>
          <w:spacing w:val="-2147483648"/>
          <w:sz w:val="22"/>
          <w:shd w:val="clear" w:color="auto" w:fill="FFFFFF"/>
        </w:rPr>
        <w:t>L</w:t>
      </w:r>
      <w:r>
        <w:rPr>
          <w:rFonts w:ascii="Times New Roman" w:eastAsia="Times New Roman" w:hAnsi="Times New Roman" w:cs="Times New Roman"/>
          <w:color w:val="000000"/>
          <w:spacing w:val="119"/>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0"/>
          <w:sz w:val="22"/>
          <w:shd w:val="clear" w:color="auto" w:fill="FFFFFF"/>
        </w:rPr>
        <w:t xml:space="preserve"> </w:t>
      </w:r>
      <w:r>
        <w:rPr>
          <w:rFonts w:ascii="Times New Roman" w:eastAsia="Times New Roman" w:hAnsi="Times New Roman" w:cs="Times New Roman"/>
          <w:i/>
          <w:color w:val="000000"/>
          <w:spacing w:val="-2147483648"/>
          <w:sz w:val="22"/>
          <w:shd w:val="clear" w:color="auto" w:fill="FFFFFF"/>
        </w:rPr>
        <w:t>L</w:t>
      </w:r>
      <w:r>
        <w:rPr>
          <w:rFonts w:ascii="Arial" w:eastAsia="Arial" w:hAnsi="Arial" w:cs="Arial"/>
          <w:color w:val="000000"/>
          <w:spacing w:val="26"/>
          <w:sz w:val="22"/>
          <w:shd w:val="clear" w:color="auto" w:fill="FFFFFF"/>
        </w:rPr>
        <w:t xml:space="preserve"> </w:t>
      </w:r>
      <w:r>
        <w:rPr>
          <w:rFonts w:ascii="Arial" w:eastAsia="Arial" w:hAnsi="Arial" w:cs="Arial"/>
          <w:color w:val="000000"/>
          <w:spacing w:val="0"/>
          <w:sz w:val="22"/>
          <w:shd w:val="clear" w:color="auto" w:fill="FFFFFF"/>
        </w:rPr>
        <w:t>(This is the time it would take to stream the video from</w:t>
      </w:r>
      <w:r>
        <w:pict>
          <v:shape id="_x0000_s1028" type="#_x0000_t75" style="width:595pt;height:842pt;margin-top:-47.01pt;margin-left:0;mso-position-horizontal-relative:page;position:absolute;z-index:-251658240">
            <v:imagedata r:id="rId8" o:title=""/>
            <w10:anchorlock/>
          </v:shape>
        </w:pict>
      </w:r>
    </w:p>
    <w:p>
      <w:pPr>
        <w:spacing w:before="0" w:after="0" w:line="170" w:lineRule="exact"/>
        <w:ind w:left="4586" w:right="5618" w:firstLine="0"/>
        <w:jc w:val="both"/>
      </w:pPr>
      <w:r>
        <w:rPr>
          <w:rFonts w:ascii="Times New Roman" w:eastAsia="Times New Roman" w:hAnsi="Times New Roman" w:cs="Times New Roman"/>
          <w:i/>
          <w:color w:val="000000"/>
          <w:spacing w:val="-2147483648"/>
          <w:sz w:val="15"/>
          <w:shd w:val="clear" w:color="auto" w:fill="FFFFFF"/>
        </w:rPr>
        <w:t>D</w:t>
      </w:r>
    </w:p>
    <w:p>
      <w:pPr>
        <w:spacing w:before="0" w:after="0" w:line="300" w:lineRule="exact"/>
        <w:ind w:left="0" w:right="-200" w:firstLine="0"/>
        <w:jc w:val="both"/>
      </w:pPr>
      <w:r>
        <w:rPr>
          <w:rFonts w:ascii="Arial" w:eastAsia="Arial" w:hAnsi="Arial" w:cs="Arial"/>
          <w:color w:val="000000"/>
          <w:spacing w:val="0"/>
          <w:sz w:val="22"/>
          <w:shd w:val="clear" w:color="auto" w:fill="FFFFFF"/>
        </w:rPr>
        <w:t xml:space="preserve">the data center, minus the time it actually took. If the video is in fact streamed from the data center, the time saved   is   0.) </w:t>
      </w:r>
    </w:p>
    <w:p>
      <w:pPr>
        <w:spacing w:before="354" w:after="0"/>
        <w:ind w:left="0" w:right="-132" w:firstLine="0"/>
        <w:jc w:val="both"/>
      </w:pPr>
      <w:r>
        <w:rPr>
          <w:rFonts w:ascii="Arial" w:eastAsia="Arial" w:hAnsi="Arial" w:cs="Arial"/>
          <w:color w:val="000000"/>
          <w:spacing w:val="0"/>
          <w:sz w:val="22"/>
          <w:shd w:val="clear" w:color="auto" w:fill="FFFFFF"/>
        </w:rPr>
        <w:t>As each request description describes</w:t>
      </w:r>
      <w:r>
        <w:rPr>
          <w:rFonts w:ascii="Arial" w:eastAsia="Arial" w:hAnsi="Arial" w:cs="Arial"/>
          <w:color w:val="000000"/>
          <w:spacing w:val="44"/>
          <w:sz w:val="22"/>
          <w:shd w:val="clear" w:color="auto" w:fill="FFFFFF"/>
        </w:rPr>
        <w:t xml:space="preserve"> </w:t>
      </w:r>
      <w:r>
        <w:rPr>
          <w:rFonts w:ascii="Arial" w:eastAsia="Arial" w:hAnsi="Arial" w:cs="Arial"/>
          <w:b/>
          <w:i/>
          <w:color w:val="000000"/>
          <w:spacing w:val="-2147483648"/>
          <w:sz w:val="22"/>
          <w:shd w:val="clear" w:color="auto" w:fill="FFFFFF"/>
        </w:rPr>
        <w:t>R</w:t>
      </w:r>
      <w:r>
        <w:rPr>
          <w:rFonts w:ascii="Arial" w:eastAsia="Arial" w:hAnsi="Arial" w:cs="Arial"/>
          <w:b/>
          <w:i/>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requests, the time saved for the entire</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request</w:t>
      </w:r>
      <w:r>
        <w:rPr>
          <w:rFonts w:ascii="Arial" w:eastAsia="Arial" w:hAnsi="Arial" w:cs="Arial"/>
          <w:color w:val="000000"/>
          <w:spacing w:val="29"/>
          <w:sz w:val="22"/>
          <w:shd w:val="clear" w:color="auto" w:fill="FFFFFF"/>
        </w:rPr>
        <w:t xml:space="preserve"> </w:t>
      </w:r>
      <w:r>
        <w:rPr>
          <w:rFonts w:ascii="Arial" w:eastAsia="Arial" w:hAnsi="Arial" w:cs="Arial"/>
          <w:color w:val="000000"/>
          <w:spacing w:val="0"/>
          <w:sz w:val="22"/>
          <w:shd w:val="clear" w:color="auto" w:fill="FFFFFF"/>
        </w:rPr>
        <w:t>description</w:t>
      </w:r>
      <w:r>
        <w:rPr>
          <w:rFonts w:ascii="Arial" w:eastAsia="Arial" w:hAnsi="Arial" w:cs="Arial"/>
          <w:color w:val="000000"/>
          <w:spacing w:val="30"/>
          <w:sz w:val="22"/>
          <w:shd w:val="clear" w:color="auto" w:fill="FFFFFF"/>
        </w:rPr>
        <w:t xml:space="preserve"> </w:t>
      </w:r>
      <w:r>
        <w:rPr>
          <w:rFonts w:ascii="Arial" w:eastAsia="Arial" w:hAnsi="Arial" w:cs="Arial"/>
          <w:color w:val="000000"/>
          <w:spacing w:val="0"/>
          <w:sz w:val="22"/>
          <w:shd w:val="clear" w:color="auto" w:fill="FFFFFF"/>
        </w:rPr>
        <w:t>is</w:t>
      </w:r>
    </w:p>
    <w:p>
      <w:pPr>
        <w:spacing w:before="0" w:after="0" w:line="147" w:lineRule="exact"/>
        <w:ind w:left="4155" w:right="6080" w:firstLine="0"/>
        <w:jc w:val="both"/>
      </w:pPr>
      <w:r>
        <w:rPr>
          <w:rFonts w:ascii="Arial" w:eastAsia="Arial" w:hAnsi="Arial" w:cs="Arial"/>
          <w:b/>
          <w:i/>
          <w:color w:val="000000"/>
          <w:spacing w:val="-2147483648"/>
          <w:sz w:val="13"/>
          <w:shd w:val="clear" w:color="auto" w:fill="FFFFFF"/>
        </w:rPr>
        <w:t>n</w:t>
      </w:r>
    </w:p>
    <w:p>
      <w:pPr>
        <w:spacing w:before="223" w:after="0"/>
        <w:ind w:left="36" w:right="8937" w:firstLine="0"/>
        <w:jc w:val="both"/>
      </w:pPr>
      <w:r>
        <w:rPr>
          <w:rFonts w:ascii="Times New Roman" w:eastAsia="Times New Roman" w:hAnsi="Times New Roman" w:cs="Times New Roman"/>
          <w:i/>
          <w:color w:val="000000"/>
          <w:spacing w:val="-2147483648"/>
          <w:sz w:val="22"/>
          <w:shd w:val="clear" w:color="auto" w:fill="FFFFFF"/>
        </w:rPr>
        <w:t>R</w:t>
      </w:r>
      <w:r>
        <w:rPr>
          <w:rFonts w:ascii="Times New Roman" w:eastAsia="Times New Roman" w:hAnsi="Times New Roman" w:cs="Times New Roman"/>
          <w:color w:val="000000"/>
          <w:spacing w:val="83"/>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i/>
          <w:color w:val="000000"/>
          <w:spacing w:val="0"/>
          <w:sz w:val="22"/>
          <w:shd w:val="clear" w:color="auto" w:fill="FFFFFF"/>
        </w:rPr>
        <w:t>L</w:t>
      </w:r>
      <w:r>
        <w:rPr>
          <w:rFonts w:ascii="Times New Roman" w:eastAsia="Times New Roman" w:hAnsi="Times New Roman" w:cs="Times New Roman"/>
          <w:color w:val="000000"/>
          <w:spacing w:val="119"/>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i/>
          <w:color w:val="000000"/>
          <w:spacing w:val="0"/>
          <w:sz w:val="22"/>
          <w:shd w:val="clear" w:color="auto" w:fill="FFFFFF"/>
        </w:rPr>
        <w:t xml:space="preserve"> </w:t>
      </w:r>
      <w:r>
        <w:rPr>
          <w:rFonts w:ascii="Times New Roman" w:eastAsia="Times New Roman" w:hAnsi="Times New Roman" w:cs="Times New Roman"/>
          <w:i/>
          <w:color w:val="000000"/>
          <w:spacing w:val="19"/>
          <w:sz w:val="22"/>
          <w:shd w:val="clear" w:color="auto" w:fill="FFFFFF"/>
        </w:rPr>
        <w:t>L</w:t>
      </w:r>
      <w:r>
        <w:rPr>
          <w:rFonts w:ascii="Times New Roman" w:eastAsia="Times New Roman" w:hAnsi="Times New Roman" w:cs="Times New Roman"/>
          <w:color w:val="000000"/>
          <w:spacing w:val="19"/>
          <w:sz w:val="22"/>
          <w:shd w:val="clear" w:color="auto" w:fill="FFFFFF"/>
        </w:rPr>
        <w:t>)</w:t>
      </w:r>
      <w:r>
        <w:rPr>
          <w:rFonts w:ascii="Arial" w:eastAsia="Arial" w:hAnsi="Arial" w:cs="Arial"/>
          <w:color w:val="000000"/>
          <w:spacing w:val="19"/>
          <w:sz w:val="22"/>
          <w:shd w:val="clear" w:color="auto" w:fill="FFFFFF"/>
        </w:rPr>
        <w:t>.</w:t>
      </w:r>
      <w:r>
        <w:rPr>
          <w:rFonts w:ascii="Arial" w:eastAsia="Arial" w:hAnsi="Arial" w:cs="Arial"/>
          <w:color w:val="000000"/>
          <w:spacing w:val="0"/>
          <w:sz w:val="22"/>
          <w:shd w:val="clear" w:color="auto" w:fill="FFFFFF"/>
        </w:rPr>
        <w:t xml:space="preserve"> </w:t>
      </w:r>
    </w:p>
    <w:p>
      <w:pPr>
        <w:spacing w:before="0" w:after="0" w:line="200" w:lineRule="exact"/>
        <w:ind w:left="172" w:right="9529" w:firstLine="0"/>
        <w:jc w:val="both"/>
      </w:pPr>
      <w:r>
        <w:rPr>
          <w:rFonts w:ascii="Times New Roman" w:eastAsia="Times New Roman" w:hAnsi="Times New Roman" w:cs="Times New Roman"/>
          <w:i/>
          <w:color w:val="000000"/>
          <w:spacing w:val="-2147483648"/>
          <w:sz w:val="15"/>
          <w:shd w:val="clear" w:color="auto" w:fill="FFFFFF"/>
        </w:rPr>
        <w:t>n</w:t>
      </w:r>
      <w:r>
        <w:rPr>
          <w:rFonts w:ascii="Times New Roman" w:eastAsia="Times New Roman" w:hAnsi="Times New Roman" w:cs="Times New Roman"/>
          <w:i/>
          <w:color w:val="000000"/>
          <w:spacing w:val="388"/>
          <w:sz w:val="15"/>
          <w:shd w:val="clear" w:color="auto" w:fill="FFFFFF"/>
        </w:rPr>
        <w:t xml:space="preserve"> </w:t>
      </w:r>
      <w:r>
        <w:rPr>
          <w:rFonts w:ascii="Times New Roman" w:eastAsia="Times New Roman" w:hAnsi="Times New Roman" w:cs="Times New Roman"/>
          <w:i/>
          <w:color w:val="000000"/>
          <w:spacing w:val="-2147483648"/>
          <w:sz w:val="15"/>
          <w:shd w:val="clear" w:color="auto" w:fill="FFFFFF"/>
        </w:rPr>
        <w:t>D</w:t>
      </w:r>
    </w:p>
    <w:p>
      <w:pPr>
        <w:spacing w:before="268" w:after="0" w:line="300" w:lineRule="exact"/>
        <w:ind w:left="0" w:right="-200" w:firstLine="0"/>
        <w:jc w:val="both"/>
      </w:pPr>
      <w:r>
        <w:rPr>
          <w:rFonts w:ascii="Arial" w:eastAsia="Arial" w:hAnsi="Arial" w:cs="Arial"/>
          <w:color w:val="000000"/>
          <w:spacing w:val="0"/>
          <w:sz w:val="22"/>
          <w:shd w:val="clear" w:color="auto" w:fill="FFFFFF"/>
        </w:rPr>
        <w:t xml:space="preserve">To compute the total score for the data set, we sum the time saved for individual request descriptions in milliseconds, multiply by 1000 and divide it by the total number of requests in all request descriptions, rounding   down. </w:t>
      </w:r>
    </w:p>
    <w:p>
      <w:pPr>
        <w:spacing w:before="268" w:after="0"/>
        <w:ind w:left="1454" w:right="1323" w:firstLine="0"/>
        <w:jc w:val="both"/>
      </w:pPr>
      <w:r>
        <w:pict>
          <v:shape id="_x0000_i1029" type="#_x0000_t75" style="width:376.93pt;height:309.49pt">
            <v:imagedata r:id="rId9" o:title=""/>
            <w10:anchorlock/>
          </v:shape>
        </w:pict>
      </w:r>
    </w:p>
    <w:p>
      <w:pPr>
        <w:spacing w:before="131" w:after="0"/>
        <w:ind w:left="2083" w:right="1894" w:firstLine="0"/>
        <w:jc w:val="both"/>
      </w:pPr>
      <w:r>
        <w:rPr>
          <w:rFonts w:ascii="Arial" w:eastAsia="Arial" w:hAnsi="Arial" w:cs="Arial"/>
          <w:b/>
          <w:color w:val="000000"/>
          <w:spacing w:val="-2147483648"/>
          <w:sz w:val="20"/>
          <w:shd w:val="clear" w:color="auto" w:fill="FFFFFF"/>
        </w:rPr>
        <w:t>A</w:t>
      </w:r>
      <w:r>
        <w:rPr>
          <w:rFonts w:ascii="Arial" w:eastAsia="Arial" w:hAnsi="Arial" w:cs="Arial"/>
          <w:b/>
          <w:color w:val="000000"/>
          <w:spacing w:val="0"/>
          <w:sz w:val="20"/>
          <w:shd w:val="clear" w:color="auto" w:fill="FFFFFF"/>
        </w:rPr>
        <w:t xml:space="preserve">   schematic   representation   of   the   example   submission   file   above </w:t>
      </w:r>
      <w:r>
        <w:rPr>
          <w:rFonts w:ascii="Arial" w:eastAsia="Arial" w:hAnsi="Arial" w:cs="Arial"/>
          <w:b/>
          <w:color w:val="000000"/>
          <w:spacing w:val="-2147483648"/>
          <w:sz w:val="22"/>
          <w:shd w:val="clear" w:color="auto" w:fill="FFFFFF"/>
        </w:rPr>
        <w:t>.</w:t>
      </w:r>
      <w:r>
        <w:rPr>
          <w:rFonts w:ascii="Arial" w:eastAsia="Arial" w:hAnsi="Arial" w:cs="Arial"/>
          <w:color w:val="000000"/>
          <w:spacing w:val="0"/>
          <w:sz w:val="22"/>
          <w:shd w:val="clear" w:color="auto" w:fill="FFFFFF"/>
        </w:rPr>
        <w:t xml:space="preserve"> </w:t>
      </w:r>
    </w:p>
    <w:p>
      <w:pPr>
        <w:spacing w:before="474" w:after="0"/>
        <w:ind w:left="120" w:right="2564" w:firstLine="0"/>
        <w:jc w:val="both"/>
      </w:pPr>
      <w:r>
        <w:rPr>
          <w:rFonts w:ascii="Arial" w:eastAsia="Arial" w:hAnsi="Arial" w:cs="Arial"/>
          <w:color w:val="000000"/>
          <w:spacing w:val="0"/>
          <w:sz w:val="22"/>
          <w:shd w:val="clear" w:color="auto" w:fill="FFFFFF"/>
        </w:rPr>
        <w:t xml:space="preserve">In   the   </w:t>
      </w:r>
      <w:r>
        <w:rPr>
          <w:rFonts w:ascii="Arial" w:eastAsia="Arial" w:hAnsi="Arial" w:cs="Arial"/>
          <w:b/>
          <w:color w:val="000000"/>
          <w:spacing w:val="0"/>
          <w:sz w:val="22"/>
          <w:shd w:val="clear" w:color="auto" w:fill="FFFFFF"/>
        </w:rPr>
        <w:t xml:space="preserve">example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757"/>
          <w:sz w:val="22"/>
          <w:shd w:val="clear" w:color="auto" w:fill="FFFFFF"/>
        </w:rPr>
        <w:t xml:space="preserve"> </w:t>
      </w:r>
      <w:r>
        <w:rPr>
          <w:rFonts w:ascii="Arial" w:eastAsia="Arial" w:hAnsi="Arial" w:cs="Arial"/>
          <w:color w:val="000000"/>
          <w:spacing w:val="0"/>
          <w:sz w:val="22"/>
          <w:shd w:val="clear" w:color="auto" w:fill="FFFFFF"/>
        </w:rPr>
        <w:t xml:space="preserve">  above,   there   are   three   request   descriptions   for   the   endpoint   0: </w:t>
      </w:r>
    </w:p>
    <w:p>
      <w:pPr>
        <w:numPr>
          <w:ilvl w:val="0"/>
          <w:numId w:val="11"/>
        </w:numPr>
        <w:spacing w:before="54" w:after="0"/>
        <w:ind w:right="-82"/>
        <w:jc w:val="both"/>
      </w:pPr>
      <w:r>
        <w:rPr>
          <w:rFonts w:ascii="Arial" w:eastAsia="Arial" w:hAnsi="Arial" w:cs="Arial"/>
          <w:color w:val="000000"/>
          <w:spacing w:val="0"/>
          <w:sz w:val="22"/>
          <w:shd w:val="clear" w:color="auto" w:fill="FFFFFF"/>
        </w:rPr>
        <w:t xml:space="preserve">1500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requests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for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video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3,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streamed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from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cache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2147483648"/>
          <w:sz w:val="22"/>
          <w:shd w:val="clear" w:color="auto" w:fill="FFFFFF"/>
        </w:rPr>
        <w:t>1</w:t>
      </w:r>
      <w:r>
        <w:rPr>
          <w:rFonts w:ascii="Arial" w:eastAsia="Arial" w:hAnsi="Arial" w:cs="Arial"/>
          <w:color w:val="000000"/>
          <w:spacing w:val="0"/>
          <w:sz w:val="22"/>
          <w:shd w:val="clear" w:color="auto" w:fill="FFFFFF"/>
        </w:rPr>
        <w:t xml:space="preserve">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with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300ms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of </w:t>
      </w:r>
      <w:r>
        <w:rPr>
          <w:rFonts w:ascii="Arial" w:eastAsia="Arial" w:hAnsi="Arial" w:cs="Arial"/>
          <w:color w:val="000000"/>
          <w:spacing w:val="74"/>
          <w:sz w:val="22"/>
          <w:shd w:val="clear" w:color="auto" w:fill="FFFFFF"/>
        </w:rPr>
        <w:t xml:space="preserve"> </w:t>
      </w:r>
      <w:r>
        <w:rPr>
          <w:rFonts w:ascii="Arial" w:eastAsia="Arial" w:hAnsi="Arial" w:cs="Arial"/>
          <w:color w:val="000000"/>
          <w:spacing w:val="0"/>
          <w:sz w:val="22"/>
          <w:shd w:val="clear" w:color="auto" w:fill="FFFFFF"/>
        </w:rPr>
        <w:t xml:space="preserve">latency, </w:t>
      </w:r>
      <w:r>
        <w:rPr>
          <w:rFonts w:ascii="Arial" w:eastAsia="Arial" w:hAnsi="Arial" w:cs="Arial"/>
          <w:color w:val="000000"/>
          <w:spacing w:val="59"/>
          <w:sz w:val="22"/>
          <w:shd w:val="clear" w:color="auto" w:fill="FFFFFF"/>
        </w:rPr>
        <w:t xml:space="preserve"> </w:t>
      </w:r>
      <w:r>
        <w:rPr>
          <w:rFonts w:ascii="Arial" w:eastAsia="Arial" w:hAnsi="Arial" w:cs="Arial"/>
          <w:color w:val="000000"/>
          <w:spacing w:val="0"/>
          <w:sz w:val="22"/>
          <w:shd w:val="clear" w:color="auto" w:fill="FFFFFF"/>
        </w:rPr>
        <w:t xml:space="preserve">saving </w:t>
      </w:r>
    </w:p>
    <w:p>
      <w:pPr>
        <w:spacing w:before="204" w:after="53"/>
        <w:ind w:left="876" w:right="5871" w:firstLine="0"/>
        <w:jc w:val="both"/>
      </w:pPr>
      <w:r>
        <w:rPr>
          <w:rFonts w:ascii="Times New Roman" w:eastAsia="Times New Roman" w:hAnsi="Times New Roman" w:cs="Times New Roman"/>
          <w:color w:val="000000"/>
          <w:spacing w:val="0"/>
          <w:sz w:val="22"/>
          <w:shd w:val="clear" w:color="auto" w:fill="FFFFFF"/>
        </w:rPr>
        <w:t>1000</w:t>
      </w:r>
      <w:r>
        <w:rPr>
          <w:rFonts w:ascii="Times New Roman" w:eastAsia="Times New Roman" w:hAnsi="Times New Roman" w:cs="Times New Roman"/>
          <w:i/>
          <w:color w:val="000000"/>
          <w:spacing w:val="0"/>
          <w:sz w:val="22"/>
          <w:shd w:val="clear" w:color="auto" w:fill="FFFFFF"/>
        </w:rPr>
        <w:t>ms</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300</w:t>
      </w:r>
      <w:r>
        <w:rPr>
          <w:rFonts w:ascii="Times New Roman" w:eastAsia="Times New Roman" w:hAnsi="Times New Roman" w:cs="Times New Roman"/>
          <w:i/>
          <w:color w:val="000000"/>
          <w:spacing w:val="0"/>
          <w:sz w:val="22"/>
          <w:shd w:val="clear" w:color="auto" w:fill="FFFFFF"/>
        </w:rPr>
        <w:t>ms</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6"/>
          <w:sz w:val="22"/>
          <w:shd w:val="clear" w:color="auto" w:fill="FFFFFF"/>
        </w:rPr>
        <w:t xml:space="preserve"> </w:t>
      </w:r>
      <w:r>
        <w:rPr>
          <w:rFonts w:ascii="Times New Roman" w:eastAsia="Times New Roman" w:hAnsi="Times New Roman" w:cs="Times New Roman"/>
          <w:color w:val="000000"/>
          <w:spacing w:val="0"/>
          <w:sz w:val="22"/>
          <w:shd w:val="clear" w:color="auto" w:fill="FFFFFF"/>
        </w:rPr>
        <w:t>700</w:t>
      </w:r>
      <w:r>
        <w:rPr>
          <w:rFonts w:ascii="Times New Roman" w:eastAsia="Times New Roman" w:hAnsi="Times New Roman" w:cs="Times New Roman"/>
          <w:i/>
          <w:color w:val="000000"/>
          <w:spacing w:val="0"/>
          <w:sz w:val="22"/>
          <w:shd w:val="clear" w:color="auto" w:fill="FFFFFF"/>
        </w:rPr>
        <w:t>ms</w:t>
      </w:r>
      <w:r>
        <w:rPr>
          <w:rFonts w:ascii="Arial" w:eastAsia="Arial" w:hAnsi="Arial" w:cs="Arial"/>
          <w:color w:val="000000"/>
          <w:spacing w:val="0"/>
          <w:sz w:val="22"/>
          <w:shd w:val="clear" w:color="auto" w:fill="FFFFFF"/>
        </w:rPr>
        <w:t xml:space="preserve">   per   request </w:t>
      </w:r>
    </w:p>
    <w:p>
      <w:pPr>
        <w:numPr>
          <w:ilvl w:val="0"/>
          <w:numId w:val="12"/>
        </w:numPr>
        <w:spacing w:before="0" w:after="0"/>
        <w:ind w:right="1601"/>
        <w:jc w:val="both"/>
      </w:pPr>
      <w:r>
        <w:rPr>
          <w:rFonts w:ascii="Arial" w:eastAsia="Arial" w:hAnsi="Arial" w:cs="Arial"/>
          <w:color w:val="000000"/>
          <w:spacing w:val="0"/>
          <w:sz w:val="22"/>
          <w:shd w:val="clear" w:color="auto" w:fill="FFFFFF"/>
        </w:rPr>
        <w:t xml:space="preserve">500   requests   for   video   4,   streamed   from  </w:t>
      </w:r>
      <w:r>
        <w:rPr>
          <w:rFonts w:ascii="Arial" w:eastAsia="Arial" w:hAnsi="Arial" w:cs="Arial"/>
          <w:color w:val="000000"/>
          <w:spacing w:val="-2147483648"/>
          <w:sz w:val="22"/>
          <w:shd w:val="clear" w:color="auto" w:fill="FFFFFF"/>
        </w:rPr>
        <w:t>t</w:t>
      </w:r>
      <w:r>
        <w:rPr>
          <w:rFonts w:ascii="Arial" w:eastAsia="Arial" w:hAnsi="Arial" w:cs="Arial"/>
          <w:color w:val="000000"/>
          <w:spacing w:val="0"/>
          <w:sz w:val="22"/>
          <w:shd w:val="clear" w:color="auto" w:fill="FFFFFF"/>
        </w:rPr>
        <w:t xml:space="preserve"> he   data  ce </w:t>
      </w:r>
      <w:r>
        <w:rPr>
          <w:rFonts w:ascii="Arial" w:eastAsia="Arial" w:hAnsi="Arial" w:cs="Arial"/>
          <w:color w:val="000000"/>
          <w:spacing w:val="110"/>
          <w:sz w:val="22"/>
          <w:shd w:val="clear" w:color="auto" w:fill="FFFFFF"/>
        </w:rPr>
        <w:t xml:space="preserve"> </w:t>
      </w:r>
      <w:r>
        <w:rPr>
          <w:rFonts w:ascii="Arial" w:eastAsia="Arial" w:hAnsi="Arial" w:cs="Arial"/>
          <w:color w:val="000000"/>
          <w:spacing w:val="0"/>
          <w:sz w:val="22"/>
          <w:shd w:val="clear" w:color="auto" w:fill="FFFFFF"/>
        </w:rPr>
        <w:t xml:space="preserve">nter,   saving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ms   per   request </w:t>
      </w:r>
    </w:p>
    <w:p>
      <w:pPr>
        <w:numPr>
          <w:ilvl w:val="0"/>
          <w:numId w:val="12"/>
        </w:numPr>
        <w:spacing w:before="0" w:after="0" w:line="300" w:lineRule="exact"/>
        <w:ind w:right="-71"/>
        <w:jc w:val="both"/>
      </w:pPr>
      <w:r>
        <w:rPr>
          <w:rFonts w:ascii="Arial" w:eastAsia="Arial" w:hAnsi="Arial" w:cs="Arial"/>
          <w:color w:val="000000"/>
          <w:spacing w:val="0"/>
          <w:sz w:val="22"/>
          <w:shd w:val="clear" w:color="auto" w:fill="FFFFFF"/>
        </w:rPr>
        <w:t xml:space="preserve">1000 requests for video 1, streamed from cache </w:t>
      </w:r>
      <w:r>
        <w:rPr>
          <w:rFonts w:ascii="Arial" w:eastAsia="Arial" w:hAnsi="Arial" w:cs="Arial"/>
          <w:color w:val="000000"/>
          <w:spacing w:val="-2147483648"/>
          <w:sz w:val="22"/>
          <w:shd w:val="clear" w:color="auto" w:fill="FFFFFF"/>
        </w:rPr>
        <w:t>2</w:t>
      </w:r>
      <w:r>
        <w:rPr>
          <w:rFonts w:ascii="Arial" w:eastAsia="Arial" w:hAnsi="Arial" w:cs="Arial"/>
          <w:color w:val="000000"/>
          <w:spacing w:val="0"/>
          <w:sz w:val="22"/>
          <w:shd w:val="clear" w:color="auto" w:fill="FFFFFF"/>
        </w:rPr>
        <w:t xml:space="preserve"> with 200ms of latency saving 800ms per request </w:t>
      </w:r>
    </w:p>
    <w:p>
      <w:pPr>
        <w:spacing w:before="354" w:after="0"/>
        <w:ind w:left="120" w:right="4701" w:firstLine="0"/>
        <w:jc w:val="both"/>
      </w:pPr>
      <w:r>
        <w:rPr>
          <w:rFonts w:ascii="Arial" w:eastAsia="Arial" w:hAnsi="Arial" w:cs="Arial"/>
          <w:color w:val="000000"/>
          <w:spacing w:val="0"/>
          <w:sz w:val="22"/>
          <w:shd w:val="clear" w:color="auto" w:fill="FFFFFF"/>
        </w:rPr>
        <w:t xml:space="preserve">There   is   also   one   request   description   for   the   endpoint   1: </w:t>
      </w:r>
    </w:p>
    <w:p>
      <w:pPr>
        <w:numPr>
          <w:ilvl w:val="0"/>
          <w:numId w:val="13"/>
        </w:numPr>
        <w:spacing w:before="54" w:after="0"/>
        <w:ind w:right="1479"/>
        <w:jc w:val="both"/>
      </w:pPr>
      <w:r>
        <w:rPr>
          <w:rFonts w:ascii="Arial" w:eastAsia="Arial" w:hAnsi="Arial" w:cs="Arial"/>
          <w:color w:val="000000"/>
          <w:spacing w:val="0"/>
          <w:sz w:val="22"/>
          <w:shd w:val="clear" w:color="auto" w:fill="FFFFFF"/>
        </w:rPr>
        <w:t xml:space="preserve">1000   requests   for   video   0,   streamed   from  </w:t>
      </w:r>
      <w:r>
        <w:rPr>
          <w:rFonts w:ascii="Arial" w:eastAsia="Arial" w:hAnsi="Arial" w:cs="Arial"/>
          <w:color w:val="000000"/>
          <w:spacing w:val="-2147483648"/>
          <w:sz w:val="22"/>
          <w:shd w:val="clear" w:color="auto" w:fill="FFFFFF"/>
        </w:rPr>
        <w:t>t</w:t>
      </w:r>
      <w:r>
        <w:rPr>
          <w:rFonts w:ascii="Arial" w:eastAsia="Arial" w:hAnsi="Arial" w:cs="Arial"/>
          <w:color w:val="000000"/>
          <w:spacing w:val="0"/>
          <w:sz w:val="22"/>
          <w:shd w:val="clear" w:color="auto" w:fill="FFFFFF"/>
        </w:rPr>
        <w:t xml:space="preserve"> he   data  ce </w:t>
      </w:r>
      <w:r>
        <w:rPr>
          <w:rFonts w:ascii="Arial" w:eastAsia="Arial" w:hAnsi="Arial" w:cs="Arial"/>
          <w:color w:val="000000"/>
          <w:spacing w:val="110"/>
          <w:sz w:val="22"/>
          <w:shd w:val="clear" w:color="auto" w:fill="FFFFFF"/>
        </w:rPr>
        <w:t xml:space="preserve"> </w:t>
      </w:r>
      <w:r>
        <w:rPr>
          <w:rFonts w:ascii="Arial" w:eastAsia="Arial" w:hAnsi="Arial" w:cs="Arial"/>
          <w:color w:val="000000"/>
          <w:spacing w:val="0"/>
          <w:sz w:val="22"/>
          <w:shd w:val="clear" w:color="auto" w:fill="FFFFFF"/>
        </w:rPr>
        <w:t xml:space="preserve">nter,   saving  </w:t>
      </w:r>
      <w:r>
        <w:rPr>
          <w:rFonts w:ascii="Arial" w:eastAsia="Arial" w:hAnsi="Arial" w:cs="Arial"/>
          <w:color w:val="000000"/>
          <w:spacing w:val="-2147483648"/>
          <w:sz w:val="22"/>
          <w:shd w:val="clear" w:color="auto" w:fill="FFFFFF"/>
        </w:rPr>
        <w:t>0</w:t>
      </w:r>
      <w:r>
        <w:rPr>
          <w:rFonts w:ascii="Arial" w:eastAsia="Arial" w:hAnsi="Arial" w:cs="Arial"/>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 </w:t>
      </w:r>
      <w:r>
        <w:rPr>
          <w:rFonts w:ascii="Arial" w:eastAsia="Arial" w:hAnsi="Arial" w:cs="Arial"/>
          <w:color w:val="000000"/>
          <w:spacing w:val="0"/>
          <w:sz w:val="22"/>
          <w:shd w:val="clear" w:color="auto" w:fill="FFFFFF"/>
        </w:rPr>
        <w:t xml:space="preserve">ms   per   request </w:t>
      </w:r>
    </w:p>
    <w:p>
      <w:pPr>
        <w:spacing w:before="354" w:after="0"/>
        <w:ind w:left="120" w:right="7497" w:firstLine="0"/>
        <w:jc w:val="both"/>
      </w:pPr>
      <w:r>
        <w:rPr>
          <w:rFonts w:ascii="Arial" w:eastAsia="Arial" w:hAnsi="Arial" w:cs="Arial"/>
          <w:color w:val="000000"/>
          <w:spacing w:val="0"/>
          <w:sz w:val="22"/>
          <w:shd w:val="clear" w:color="auto" w:fill="FFFFFF"/>
        </w:rPr>
        <w:t xml:space="preserve">The   average   time   saved   is: </w:t>
      </w:r>
    </w:p>
    <w:p>
      <w:pPr>
        <w:spacing w:before="936" w:after="0"/>
        <w:ind w:left="21" w:right="-160" w:firstLine="0"/>
        <w:jc w:val="both"/>
      </w:pPr>
      <w:r>
        <w:pict>
          <v:shape id="_x0000_i1030" type="#_x0000_t75" style="width:66pt;height:23pt">
            <v:imagedata r:id="rId10" o:title=""/>
            <w10:anchorlock/>
          </v:shape>
        </w:pict>
      </w:r>
      <w:r>
        <w:rPr>
          <w:rFonts w:ascii="Arial" w:eastAsia="Arial" w:hAnsi="Arial" w:cs="Arial"/>
          <w:color w:val="auto"/>
          <w:spacing w:val="6558"/>
          <w:sz w:val="16"/>
          <w:shd w:val="clear" w:color="auto" w:fill="auto"/>
        </w:rPr>
        <w:t xml:space="preserve"> </w:t>
      </w:r>
      <w:r>
        <w:rPr>
          <w:rFonts w:ascii="Arial" w:eastAsia="Arial" w:hAnsi="Arial" w:cs="Arial"/>
          <w:color w:val="999999"/>
          <w:spacing w:val="-2147483648"/>
          <w:sz w:val="16"/>
          <w:shd w:val="clear" w:color="auto" w:fill="FFFFFF"/>
        </w:rPr>
        <w:t>©</w:t>
      </w:r>
      <w:r>
        <w:rPr>
          <w:rFonts w:ascii="Arial" w:eastAsia="Arial" w:hAnsi="Arial" w:cs="Arial"/>
          <w:color w:val="999999"/>
          <w:spacing w:val="0"/>
          <w:sz w:val="16"/>
          <w:shd w:val="clear" w:color="auto" w:fill="FFFFFF"/>
        </w:rPr>
        <w:t xml:space="preserve">   Google   2017,   All   rights   reserved. </w:t>
      </w:r>
    </w:p>
    <w:p>
      <w:pPr>
        <w:spacing w:before="93" w:after="0"/>
        <w:ind w:left="156" w:right="3697" w:firstLine="0"/>
        <w:jc w:val="both"/>
      </w:pPr>
      <w:r>
        <w:rPr>
          <w:rFonts w:ascii="Times New Roman" w:eastAsia="Times New Roman" w:hAnsi="Times New Roman" w:cs="Times New Roman"/>
          <w:color w:val="000000"/>
          <w:spacing w:val="0"/>
          <w:sz w:val="22"/>
          <w:shd w:val="clear" w:color="auto" w:fill="FFFFFF"/>
        </w:rPr>
        <w:t xml:space="preserve">(1500 </w:t>
      </w:r>
      <w:r>
        <w:rPr>
          <w:rFonts w:ascii="Times New Roman" w:eastAsia="Times New Roman" w:hAnsi="Times New Roman" w:cs="Times New Roman"/>
          <w:color w:val="000000"/>
          <w:spacing w:val="10"/>
          <w:sz w:val="22"/>
          <w:shd w:val="clear" w:color="auto" w:fill="FFFFFF"/>
        </w:rPr>
        <w:t>·700</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500 </w:t>
      </w:r>
      <w:r>
        <w:rPr>
          <w:rFonts w:ascii="Times New Roman" w:eastAsia="Times New Roman" w:hAnsi="Times New Roman" w:cs="Times New Roman"/>
          <w:color w:val="000000"/>
          <w:spacing w:val="30"/>
          <w:sz w:val="22"/>
          <w:shd w:val="clear" w:color="auto" w:fill="FFFFFF"/>
        </w:rPr>
        <w:t>·0</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 </w:t>
      </w:r>
      <w:r>
        <w:rPr>
          <w:rFonts w:ascii="Times New Roman" w:eastAsia="Times New Roman" w:hAnsi="Times New Roman" w:cs="Times New Roman"/>
          <w:color w:val="000000"/>
          <w:spacing w:val="10"/>
          <w:sz w:val="22"/>
          <w:shd w:val="clear" w:color="auto" w:fill="FFFFFF"/>
        </w:rPr>
        <w:t>·800</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 </w:t>
      </w:r>
      <w:r>
        <w:rPr>
          <w:rFonts w:ascii="Times New Roman" w:eastAsia="Times New Roman" w:hAnsi="Times New Roman" w:cs="Times New Roman"/>
          <w:color w:val="000000"/>
          <w:spacing w:val="3"/>
          <w:sz w:val="22"/>
          <w:shd w:val="clear" w:color="auto" w:fill="FFFFFF"/>
        </w:rPr>
        <w:t>·0)/(1500</w:t>
      </w:r>
      <w:r>
        <w:rPr>
          <w:rFonts w:ascii="Times New Roman" w:eastAsia="Times New Roman" w:hAnsi="Times New Roman" w:cs="Times New Roman"/>
          <w:color w:val="000000"/>
          <w:spacing w:val="0"/>
          <w:sz w:val="22"/>
          <w:shd w:val="clear" w:color="auto" w:fill="FFFFFF"/>
        </w:rPr>
        <w:t xml:space="preserve">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500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 </w:t>
      </w:r>
      <w:r>
        <w:rPr>
          <w:rFonts w:ascii="Times New Roman" w:eastAsia="Times New Roman" w:hAnsi="Times New Roman" w:cs="Times New Roman"/>
          <w:color w:val="000000"/>
          <w:spacing w:val="-2147483648"/>
          <w:sz w:val="22"/>
          <w:shd w:val="clear" w:color="auto" w:fill="FFFFFF"/>
        </w:rPr>
        <w:t>+</w:t>
      </w:r>
      <w:r>
        <w:rPr>
          <w:rFonts w:ascii="Times New Roman" w:eastAsia="Times New Roman" w:hAnsi="Times New Roman" w:cs="Times New Roman"/>
          <w:color w:val="000000"/>
          <w:spacing w:val="0"/>
          <w:sz w:val="22"/>
          <w:shd w:val="clear" w:color="auto" w:fill="FFFFFF"/>
        </w:rPr>
        <w:t xml:space="preserve"> 1000)</w:t>
      </w:r>
      <w:r>
        <w:pict>
          <v:shape id="_x0000_s1031" type="#_x0000_t75" style="width:595pt;height:842pt;margin-top:-47.01pt;margin-left:0;mso-position-horizontal-relative:page;position:absolute;z-index:-251657216">
            <v:imagedata r:id="rId11" o:title=""/>
            <w10:anchorlock/>
          </v:shape>
        </w:pict>
      </w:r>
    </w:p>
    <w:p>
      <w:pPr>
        <w:spacing w:before="368" w:after="0"/>
        <w:ind w:left="120" w:right="2906" w:firstLine="0"/>
        <w:jc w:val="both"/>
      </w:pPr>
      <w:r>
        <w:rPr>
          <w:rFonts w:ascii="Arial" w:eastAsia="Arial" w:hAnsi="Arial" w:cs="Arial"/>
          <w:color w:val="000000"/>
          <w:spacing w:val="0"/>
          <w:sz w:val="22"/>
          <w:shd w:val="clear" w:color="auto" w:fill="FFFFFF"/>
        </w:rPr>
        <w:t xml:space="preserve">which   equals   462.5ms.   Multiplied   by   1000,   this   gives   the   score   of  </w:t>
      </w:r>
      <w:r>
        <w:rPr>
          <w:rFonts w:ascii="Arial" w:eastAsia="Arial" w:hAnsi="Arial" w:cs="Arial"/>
          <w:b/>
          <w:color w:val="000000"/>
          <w:spacing w:val="0"/>
          <w:sz w:val="22"/>
          <w:shd w:val="clear" w:color="auto" w:fill="FFFFFF"/>
        </w:rPr>
        <w:t xml:space="preserve">462 </w:t>
      </w:r>
      <w:r>
        <w:rPr>
          <w:rFonts w:ascii="Arial" w:eastAsia="Arial" w:hAnsi="Arial" w:cs="Arial"/>
          <w:color w:val="000000"/>
          <w:spacing w:val="0"/>
          <w:sz w:val="22"/>
          <w:shd w:val="clear" w:color="auto" w:fill="FFFFFF"/>
        </w:rPr>
        <w:t xml:space="preserve">  </w:t>
      </w:r>
      <w:r>
        <w:rPr>
          <w:rFonts w:ascii="Arial" w:eastAsia="Arial" w:hAnsi="Arial" w:cs="Arial"/>
          <w:b/>
          <w:color w:val="000000"/>
          <w:spacing w:val="244"/>
          <w:sz w:val="22"/>
          <w:shd w:val="clear" w:color="auto" w:fill="FFFFFF"/>
        </w:rPr>
        <w:t xml:space="preserve"> </w:t>
      </w:r>
      <w:r>
        <w:rPr>
          <w:rFonts w:ascii="Arial" w:eastAsia="Arial" w:hAnsi="Arial" w:cs="Arial"/>
          <w:b/>
          <w:color w:val="000000"/>
          <w:spacing w:val="0"/>
          <w:sz w:val="22"/>
          <w:shd w:val="clear" w:color="auto" w:fill="FFFFFF"/>
        </w:rPr>
        <w:t xml:space="preserve"> 500 </w:t>
      </w:r>
      <w:r>
        <w:rPr>
          <w:rFonts w:ascii="Arial" w:eastAsia="Arial" w:hAnsi="Arial" w:cs="Arial"/>
          <w:color w:val="000000"/>
          <w:spacing w:val="-2147483648"/>
          <w:sz w:val="22"/>
          <w:shd w:val="clear" w:color="auto" w:fill="FFFFFF"/>
        </w:rPr>
        <w:t>.</w:t>
      </w:r>
      <w:r>
        <w:rPr>
          <w:rFonts w:ascii="Arial" w:eastAsia="Arial" w:hAnsi="Arial" w:cs="Arial"/>
          <w:color w:val="000000"/>
          <w:spacing w:val="0"/>
          <w:sz w:val="22"/>
          <w:shd w:val="clear" w:color="auto" w:fill="FFFFFF"/>
        </w:rPr>
        <w:t xml:space="preserve"> </w:t>
      </w:r>
    </w:p>
    <w:p>
      <w:pPr>
        <w:spacing w:before="700" w:after="0" w:line="270" w:lineRule="exact"/>
        <w:ind w:left="0" w:right="-195" w:firstLine="0"/>
        <w:jc w:val="both"/>
      </w:pPr>
      <w:r>
        <w:rPr>
          <w:rFonts w:ascii="Arial" w:eastAsia="Arial" w:hAnsi="Arial" w:cs="Arial"/>
          <w:b/>
          <w:color w:val="000000"/>
          <w:spacing w:val="0"/>
          <w:sz w:val="20"/>
          <w:shd w:val="clear" w:color="auto" w:fill="FFFFFF"/>
        </w:rPr>
        <w:t xml:space="preserve">Note that there are multiple data sets representing separate instances of the problem. The final score for your team   will   be   the   sum   of   your   best   scores   on   the   individual   data   sets. </w:t>
      </w:r>
    </w:p>
    <w:p>
      <w:pPr>
        <w:spacing w:before="12630" w:after="0"/>
        <w:ind w:left="21" w:right="-160" w:firstLine="0"/>
        <w:jc w:val="both"/>
      </w:pPr>
      <w:r>
        <w:pict>
          <v:shape id="_x0000_i1032" type="#_x0000_t75" style="width:66pt;height:23pt">
            <v:imagedata r:id="rId10" o:title=""/>
            <w10:anchorlock/>
          </v:shape>
        </w:pict>
      </w:r>
      <w:r>
        <w:rPr>
          <w:rFonts w:ascii="Arial" w:eastAsia="Arial" w:hAnsi="Arial" w:cs="Arial"/>
          <w:color w:val="auto"/>
          <w:spacing w:val="6558"/>
          <w:sz w:val="16"/>
          <w:shd w:val="clear" w:color="auto" w:fill="auto"/>
        </w:rPr>
        <w:t xml:space="preserve"> </w:t>
      </w:r>
      <w:r>
        <w:rPr>
          <w:rFonts w:ascii="Arial" w:eastAsia="Arial" w:hAnsi="Arial" w:cs="Arial"/>
          <w:color w:val="999999"/>
          <w:spacing w:val="-2147483648"/>
          <w:sz w:val="16"/>
          <w:shd w:val="clear" w:color="auto" w:fill="FFFFFF"/>
        </w:rPr>
        <w:t>©</w:t>
      </w:r>
      <w:r>
        <w:rPr>
          <w:rFonts w:ascii="Arial" w:eastAsia="Arial" w:hAnsi="Arial" w:cs="Arial"/>
          <w:color w:val="999999"/>
          <w:spacing w:val="0"/>
          <w:sz w:val="16"/>
          <w:shd w:val="clear" w:color="auto" w:fill="FFFFFF"/>
        </w:rPr>
        <w:t xml:space="preserve">   Google   2017,   All   rights   reserved. </w:t>
      </w:r>
    </w:p>
    <w:sectPr>
      <w:footerReference w:type="default" r:id="rId12"/>
      <w:pgSz w:w="11900" w:h="16840"/>
      <w:pgMar w:top="940" w:right="665" w:bottom="590" w:left="719" w:header="720" w:footer="7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435" w:lineRule="atLeast"/>
      <w:ind w:left="51" w:right="0" w:firstLine="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6pt;height:23pt">
          <v:imagedata r:id="rId1" o:title=""/>
          <w10:anchorlock/>
        </v:shape>
      </w:pict>
    </w:r>
    <w:r>
      <w:rPr>
        <w:rFonts w:ascii="Arial" w:eastAsia="Arial" w:hAnsi="Arial" w:cs="Arial"/>
        <w:color w:val="auto"/>
        <w:spacing w:val="6558"/>
        <w:sz w:val="16"/>
        <w:shd w:val="clear" w:color="auto" w:fill="auto"/>
      </w:rPr>
      <w:t xml:space="preserve"> </w:t>
    </w:r>
    <w:r>
      <w:rPr>
        <w:rFonts w:ascii="Arial" w:eastAsia="Arial" w:hAnsi="Arial" w:cs="Arial"/>
        <w:color w:val="999999"/>
        <w:spacing w:val="-2147483648"/>
        <w:sz w:val="16"/>
        <w:shd w:val="clear" w:color="auto" w:fill="FFFFFF"/>
      </w:rPr>
      <w:t>©</w:t>
    </w:r>
    <w:r>
      <w:rPr>
        <w:rFonts w:ascii="Arial" w:eastAsia="Arial" w:hAnsi="Arial" w:cs="Arial"/>
        <w:color w:val="999999"/>
        <w:spacing w:val="0"/>
        <w:sz w:val="16"/>
        <w:shd w:val="clear" w:color="auto" w:fill="FFFFFF"/>
      </w:rPr>
      <w:t xml:space="preserve">   Google   2017,   All   rights   reserved. </w:t>
    </w:r>
    <w:r>
      <w:rPr>
        <w:rFonts w:ascii="Arial" w:eastAsia="Arial" w:hAnsi="Arial" w:cs="Arial"/>
        <w:color w:val="999999"/>
        <w:spacing w:val="-2147483648"/>
        <w:sz w:val="16"/>
        <w:shd w:val="clear" w:color="auto" w:fill="FFFFFF"/>
      </w:rPr>
      <w:fldChar w:fldCharType="begin"/>
    </w:r>
    <w:r>
      <w:rPr>
        <w:rFonts w:ascii="Arial" w:eastAsia="Arial" w:hAnsi="Arial" w:cs="Arial"/>
        <w:color w:val="999999"/>
        <w:spacing w:val="-2147483648"/>
        <w:sz w:val="16"/>
        <w:shd w:val="clear" w:color="auto" w:fill="FFFFFF"/>
      </w:rPr>
      <w:instrText>PAGE</w:instrText>
    </w:r>
    <w:r>
      <w:rPr>
        <w:rFonts w:ascii="Arial" w:eastAsia="Arial" w:hAnsi="Arial" w:cs="Arial"/>
        <w:color w:val="999999"/>
        <w:spacing w:val="-2147483648"/>
        <w:sz w:val="16"/>
        <w:shd w:val="clear" w:color="auto" w:fill="FFFFFF"/>
      </w:rPr>
      <w:fldChar w:fldCharType="separate"/>
    </w:r>
    <w:r>
      <w:rPr>
        <w:rFonts w:ascii="Arial" w:eastAsia="Arial" w:hAnsi="Arial" w:cs="Arial"/>
        <w:color w:val="999999"/>
        <w:spacing w:val="-2147483648"/>
        <w:sz w:val="16"/>
        <w:shd w:val="clear" w:color="auto" w:fill="FFFFFF"/>
      </w:rPr>
      <w:t>5</w:t>
    </w:r>
    <w:r>
      <w:rPr>
        <w:rFonts w:ascii="Arial" w:eastAsia="Arial" w:hAnsi="Arial" w:cs="Arial"/>
        <w:color w:val="999999"/>
        <w:spacing w:val="-2147483648"/>
        <w:sz w:val="16"/>
        <w:shd w:val="clear" w:color="auto" w:fill="FFFFFF"/>
      </w:rPr>
      <w:fldChar w:fldCharType="end"/>
    </w:r>
    <w:r>
      <w:rPr>
        <w:rFonts w:ascii="Arial" w:eastAsia="Arial" w:hAnsi="Arial" w:cs="Arial"/>
        <w:color w:val="999999"/>
        <w:spacing w:val="0"/>
        <w:sz w:val="16"/>
        <w:shd w:val="clear" w:color="auto" w:fill="FFFFF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ind w:left="10371" w:right="-189" w:firstLine="0"/>
      <w:jc w:val="both"/>
    </w:pPr>
    <w:r>
      <w:rPr>
        <w:rFonts w:ascii="Arial" w:eastAsia="Arial" w:hAnsi="Arial" w:cs="Arial"/>
        <w:color w:val="999999"/>
        <w:spacing w:val="-2147483648"/>
        <w:sz w:val="16"/>
        <w:shd w:val="clear" w:color="auto" w:fill="FFFFFF"/>
      </w:rPr>
      <w:fldChar w:fldCharType="begin"/>
    </w:r>
    <w:r>
      <w:rPr>
        <w:rFonts w:ascii="Arial" w:eastAsia="Arial" w:hAnsi="Arial" w:cs="Arial"/>
        <w:color w:val="999999"/>
        <w:spacing w:val="-2147483648"/>
        <w:sz w:val="16"/>
        <w:shd w:val="clear" w:color="auto" w:fill="FFFFFF"/>
      </w:rPr>
      <w:instrText>PAGE</w:instrText>
    </w:r>
    <w:r>
      <w:rPr>
        <w:rFonts w:ascii="Arial" w:eastAsia="Arial" w:hAnsi="Arial" w:cs="Arial"/>
        <w:color w:val="999999"/>
        <w:spacing w:val="-2147483648"/>
        <w:sz w:val="16"/>
        <w:shd w:val="clear" w:color="auto" w:fill="FFFFFF"/>
      </w:rPr>
      <w:fldChar w:fldCharType="separate"/>
    </w:r>
    <w:r>
      <w:rPr>
        <w:rFonts w:ascii="Arial" w:eastAsia="Arial" w:hAnsi="Arial" w:cs="Arial"/>
        <w:color w:val="999999"/>
        <w:spacing w:val="-2147483648"/>
        <w:sz w:val="16"/>
        <w:shd w:val="clear" w:color="auto" w:fill="FFFFFF"/>
      </w:rPr>
      <w:t>7</w:t>
    </w:r>
    <w:r>
      <w:rPr>
        <w:rFonts w:ascii="Arial" w:eastAsia="Arial" w:hAnsi="Arial" w:cs="Arial"/>
        <w:color w:val="999999"/>
        <w:spacing w:val="-2147483648"/>
        <w:sz w:val="16"/>
        <w:shd w:val="clear" w:color="auto" w:fill="FFFFFF"/>
      </w:rPr>
      <w:fldChar w:fldCharType="end"/>
    </w:r>
    <w:r>
      <w:rPr>
        <w:rFonts w:ascii="Arial" w:eastAsia="Arial" w:hAnsi="Arial" w:cs="Arial"/>
        <w:color w:val="999999"/>
        <w:spacing w:val="0"/>
        <w:sz w:val="16"/>
        <w:shd w:val="clear" w:color="auto" w:fill="FFFFFF"/>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1469"/>
        </w:tabs>
        <w:ind w:left="1469" w:hanging="360"/>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1469"/>
        </w:tabs>
        <w:ind w:left="1469" w:hanging="360"/>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1469"/>
        </w:tabs>
        <w:ind w:left="1469" w:hanging="360"/>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49"/>
        </w:tabs>
        <w:ind w:left="74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839"/>
        </w:tabs>
        <w:ind w:left="83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839"/>
        </w:tabs>
        <w:ind w:left="83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839"/>
        </w:tabs>
        <w:ind w:left="839" w:hanging="359"/>
      </w:pPr>
      <w:rPr>
        <w:rFonts w:ascii="Arial" w:eastAsia="Arial" w:hAnsi="Arial" w:cs="Aria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footer" Target="footer2.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